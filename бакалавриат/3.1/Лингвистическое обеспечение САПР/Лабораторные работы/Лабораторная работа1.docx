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82" w:rsidRPr="00CC70DE" w:rsidRDefault="00B35F82" w:rsidP="00CC70DE">
      <w:pPr>
        <w:spacing w:after="0" w:line="240" w:lineRule="auto"/>
        <w:rPr>
          <w:rStyle w:val="160"/>
          <w:sz w:val="26"/>
          <w:szCs w:val="26"/>
        </w:rPr>
      </w:pPr>
      <w:bookmarkStart w:id="0" w:name="_Toc515952486"/>
      <w:bookmarkStart w:id="1" w:name="_GoBack"/>
      <w:r w:rsidRPr="00CC70DE">
        <w:rPr>
          <w:rStyle w:val="160"/>
          <w:sz w:val="26"/>
          <w:szCs w:val="26"/>
        </w:rPr>
        <w:t>Лабораторная работа №1</w:t>
      </w:r>
    </w:p>
    <w:p w:rsidR="00B35F82" w:rsidRPr="00CC70DE" w:rsidRDefault="00B35F82" w:rsidP="00CC70DE">
      <w:pPr>
        <w:pStyle w:val="14"/>
        <w:spacing w:before="0" w:after="0" w:line="240" w:lineRule="auto"/>
        <w:ind w:left="0"/>
        <w:rPr>
          <w:rStyle w:val="160"/>
          <w:b/>
          <w:sz w:val="26"/>
          <w:szCs w:val="26"/>
        </w:rPr>
      </w:pPr>
      <w:r w:rsidRPr="00CC70DE">
        <w:rPr>
          <w:rStyle w:val="160"/>
          <w:sz w:val="26"/>
          <w:szCs w:val="26"/>
        </w:rPr>
        <w:t>Цель работы</w:t>
      </w:r>
      <w:bookmarkEnd w:id="0"/>
    </w:p>
    <w:p w:rsidR="00B35F82" w:rsidRPr="00CC70DE" w:rsidRDefault="00B35F82" w:rsidP="00CC70DE">
      <w:pPr>
        <w:pStyle w:val="JavaDoc-"/>
        <w:spacing w:after="0" w:line="240" w:lineRule="auto"/>
        <w:ind w:firstLine="709"/>
        <w:rPr>
          <w:rFonts w:cs="Times New Roman"/>
          <w:sz w:val="26"/>
          <w:szCs w:val="26"/>
          <w:lang w:val="ru-RU"/>
        </w:rPr>
      </w:pPr>
      <w:r w:rsidRPr="00CC70DE">
        <w:rPr>
          <w:rFonts w:cs="Times New Roman"/>
          <w:sz w:val="26"/>
          <w:szCs w:val="26"/>
          <w:lang w:val="ru-RU"/>
        </w:rPr>
        <w:t xml:space="preserve">Целью лабораторной работы является изучение </w:t>
      </w:r>
      <w:r w:rsidRPr="00CC70DE">
        <w:rPr>
          <w:rFonts w:cs="Times New Roman"/>
          <w:sz w:val="26"/>
          <w:szCs w:val="26"/>
          <w:lang w:val="ru-RU"/>
        </w:rPr>
        <w:t xml:space="preserve">лингвистического обеспечения </w:t>
      </w:r>
      <w:proofErr w:type="spellStart"/>
      <w:r w:rsidRPr="00CC70DE">
        <w:rPr>
          <w:rFonts w:cs="Times New Roman"/>
          <w:sz w:val="26"/>
          <w:szCs w:val="26"/>
          <w:lang w:val="ru-RU"/>
        </w:rPr>
        <w:t>диаграмматических</w:t>
      </w:r>
      <w:proofErr w:type="spellEnd"/>
      <w:r w:rsidRPr="00CC70DE">
        <w:rPr>
          <w:rFonts w:cs="Times New Roman"/>
          <w:sz w:val="26"/>
          <w:szCs w:val="26"/>
          <w:lang w:val="ru-RU"/>
        </w:rPr>
        <w:t xml:space="preserve"> моделей </w:t>
      </w:r>
      <w:r w:rsidRPr="00CC70DE">
        <w:rPr>
          <w:rFonts w:cs="Times New Roman"/>
          <w:sz w:val="26"/>
          <w:szCs w:val="26"/>
          <w:lang w:val="ru-RU"/>
        </w:rPr>
        <w:t>потоков проектных работ</w:t>
      </w:r>
      <w:r w:rsidRPr="00CC70DE">
        <w:rPr>
          <w:rFonts w:cs="Times New Roman"/>
          <w:sz w:val="26"/>
          <w:szCs w:val="26"/>
          <w:lang w:val="ru-RU"/>
        </w:rPr>
        <w:t xml:space="preserve"> в виде графических языков </w:t>
      </w:r>
      <w:r w:rsidRPr="00CC70DE">
        <w:rPr>
          <w:rFonts w:cs="Times New Roman"/>
          <w:sz w:val="26"/>
          <w:szCs w:val="26"/>
        </w:rPr>
        <w:t>RV</w:t>
      </w:r>
      <w:r w:rsidRPr="00CC70DE">
        <w:rPr>
          <w:rFonts w:cs="Times New Roman"/>
          <w:sz w:val="26"/>
          <w:szCs w:val="26"/>
          <w:lang w:val="ru-RU"/>
        </w:rPr>
        <w:t>-семейства.</w:t>
      </w:r>
    </w:p>
    <w:p w:rsidR="00B35F82" w:rsidRPr="00CC70DE" w:rsidRDefault="00B35F82" w:rsidP="00CC70DE">
      <w:pPr>
        <w:pStyle w:val="14"/>
        <w:spacing w:before="0" w:after="0" w:line="240" w:lineRule="auto"/>
        <w:ind w:left="0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bookmarkStart w:id="2" w:name="_Toc515952487"/>
      <w:r w:rsidRPr="00CC70DE">
        <w:rPr>
          <w:rFonts w:ascii="Times New Roman" w:hAnsi="Times New Roman" w:cs="Times New Roman"/>
          <w:sz w:val="26"/>
          <w:szCs w:val="26"/>
        </w:rPr>
        <w:t>Постановка задачи</w:t>
      </w:r>
      <w:bookmarkEnd w:id="2"/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Для достижения указанной цели необходимо решить следующие задачи.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1.Изучить </w:t>
      </w:r>
      <w:r w:rsidR="00D13C16" w:rsidRPr="00CC70DE">
        <w:rPr>
          <w:rFonts w:ascii="Times New Roman" w:hAnsi="Times New Roman" w:cs="Times New Roman"/>
          <w:sz w:val="26"/>
          <w:szCs w:val="26"/>
        </w:rPr>
        <w:t>спецификацию к лингвистическому обеспечению</w:t>
      </w:r>
      <w:r w:rsidRPr="00CC7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0DE">
        <w:rPr>
          <w:rFonts w:ascii="Times New Roman" w:hAnsi="Times New Roman" w:cs="Times New Roman"/>
          <w:sz w:val="26"/>
          <w:szCs w:val="26"/>
        </w:rPr>
        <w:t>диаграмматических</w:t>
      </w:r>
      <w:proofErr w:type="spellEnd"/>
      <w:r w:rsidRPr="00CC70DE">
        <w:rPr>
          <w:rFonts w:ascii="Times New Roman" w:hAnsi="Times New Roman" w:cs="Times New Roman"/>
          <w:sz w:val="26"/>
          <w:szCs w:val="26"/>
        </w:rPr>
        <w:t xml:space="preserve"> моделей потоков проектных работ по варианту. 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1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BPNM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2 – </w:t>
      </w:r>
      <w:proofErr w:type="spellStart"/>
      <w:r w:rsidRPr="00CC70DE">
        <w:rPr>
          <w:rFonts w:ascii="Times New Roman" w:hAnsi="Times New Roman" w:cs="Times New Roman"/>
          <w:sz w:val="26"/>
          <w:szCs w:val="26"/>
          <w:lang w:val="en-US"/>
        </w:rPr>
        <w:t>eEPC</w:t>
      </w:r>
      <w:proofErr w:type="spellEnd"/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3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CC70DE">
        <w:rPr>
          <w:rFonts w:ascii="Times New Roman" w:hAnsi="Times New Roman" w:cs="Times New Roman"/>
          <w:sz w:val="26"/>
          <w:szCs w:val="26"/>
        </w:rPr>
        <w:t>-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AD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Вариант 4 – Специализированный язык (спецификация у преподавателя)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5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CC70DE">
        <w:rPr>
          <w:rFonts w:ascii="Times New Roman" w:hAnsi="Times New Roman" w:cs="Times New Roman"/>
          <w:sz w:val="26"/>
          <w:szCs w:val="26"/>
        </w:rPr>
        <w:t>0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6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CC70DE">
        <w:rPr>
          <w:rFonts w:ascii="Times New Roman" w:hAnsi="Times New Roman" w:cs="Times New Roman"/>
          <w:sz w:val="26"/>
          <w:szCs w:val="26"/>
        </w:rPr>
        <w:t>3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7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SharePoint</w:t>
      </w:r>
    </w:p>
    <w:p w:rsidR="00B35F82" w:rsidRPr="00CC70DE" w:rsidRDefault="00B35F82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  <w:lang w:val="en-US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Вариант 8 –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Pert</w:t>
      </w:r>
    </w:p>
    <w:p w:rsidR="0023453A" w:rsidRPr="00CC70DE" w:rsidRDefault="00D13C16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2.</w:t>
      </w:r>
      <w:r w:rsidR="0023453A" w:rsidRPr="00CC70DE">
        <w:rPr>
          <w:rFonts w:ascii="Times New Roman" w:hAnsi="Times New Roman" w:cs="Times New Roman"/>
          <w:sz w:val="26"/>
          <w:szCs w:val="26"/>
        </w:rPr>
        <w:t xml:space="preserve">Разарботать собственную (отличную от рис. 1) </w:t>
      </w:r>
      <w:proofErr w:type="spellStart"/>
      <w:r w:rsidR="0023453A" w:rsidRPr="00CC70DE">
        <w:rPr>
          <w:rFonts w:ascii="Times New Roman" w:hAnsi="Times New Roman" w:cs="Times New Roman"/>
          <w:sz w:val="26"/>
          <w:szCs w:val="26"/>
        </w:rPr>
        <w:t>диаграмматическую</w:t>
      </w:r>
      <w:proofErr w:type="spellEnd"/>
      <w:r w:rsidR="0023453A" w:rsidRPr="00CC70DE">
        <w:rPr>
          <w:rFonts w:ascii="Times New Roman" w:hAnsi="Times New Roman" w:cs="Times New Roman"/>
          <w:sz w:val="26"/>
          <w:szCs w:val="26"/>
        </w:rPr>
        <w:t xml:space="preserve"> модель потока проектных работ согласно требованиям пункта 1 в среде </w:t>
      </w:r>
      <w:r w:rsidR="0023453A" w:rsidRPr="00CC70DE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23453A" w:rsidRPr="00CC70DE">
        <w:rPr>
          <w:rFonts w:ascii="Times New Roman" w:hAnsi="Times New Roman" w:cs="Times New Roman"/>
          <w:sz w:val="26"/>
          <w:szCs w:val="26"/>
        </w:rPr>
        <w:t xml:space="preserve"> </w:t>
      </w:r>
      <w:r w:rsidR="0023453A" w:rsidRPr="00CC70DE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23453A" w:rsidRPr="00CC70DE">
        <w:rPr>
          <w:rFonts w:ascii="Times New Roman" w:hAnsi="Times New Roman" w:cs="Times New Roman"/>
          <w:sz w:val="26"/>
          <w:szCs w:val="26"/>
        </w:rPr>
        <w:t xml:space="preserve"> для бизнес-процесса рис. 1.</w:t>
      </w:r>
    </w:p>
    <w:p w:rsidR="0023453A" w:rsidRPr="00CC70DE" w:rsidRDefault="0023453A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c">
            <w:drawing>
              <wp:inline distT="0" distB="0" distL="0" distR="0" wp14:anchorId="6CAEEAD3" wp14:editId="0D7390D3">
                <wp:extent cx="5511804" cy="1455089"/>
                <wp:effectExtent l="19050" t="0" r="0" b="0"/>
                <wp:docPr id="1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Шестиугольник 4"/>
                        <wps:cNvSpPr/>
                        <wps:spPr>
                          <a:xfrm>
                            <a:off x="0" y="0"/>
                            <a:ext cx="723481" cy="643096"/>
                          </a:xfrm>
                          <a:prstGeom prst="hex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</w:rPr>
                                <w:t>Начало</w:t>
                              </w:r>
                            </w:p>
                            <w:p w:rsidR="0023453A" w:rsidRPr="005F5245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Orientation time =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11.11.2017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966455" y="130247"/>
                            <a:ext cx="882440" cy="367146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</w:rPr>
                                <w:t>Инициализация работ по разработке КД</w:t>
                              </w:r>
                            </w:p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Processing</w:t>
                              </w:r>
                              <w:r w:rsidRPr="00F65310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F6531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time</w:t>
                              </w:r>
                              <w:r w:rsidRPr="00F65310">
                                <w:rPr>
                                  <w:sz w:val="14"/>
                                  <w:szCs w:val="14"/>
                                </w:rPr>
                                <w:t xml:space="preserve"> =</w:t>
                              </w:r>
                              <w:r w:rsidRPr="00BC3E6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F65310">
                                <w:rPr>
                                  <w:sz w:val="14"/>
                                  <w:szCs w:val="14"/>
                                </w:rPr>
                                <w:t>0,5</w:t>
                              </w:r>
                            </w:p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Шестиугольник 14"/>
                        <wps:cNvSpPr/>
                        <wps:spPr>
                          <a:xfrm>
                            <a:off x="2026704" y="140690"/>
                            <a:ext cx="711768" cy="330200"/>
                          </a:xfrm>
                          <a:prstGeom prst="hex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В работе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Шестиугольник 15"/>
                        <wps:cNvSpPr/>
                        <wps:spPr>
                          <a:xfrm>
                            <a:off x="3822602" y="130639"/>
                            <a:ext cx="716294" cy="330200"/>
                          </a:xfrm>
                          <a:custGeom>
                            <a:avLst/>
                            <a:gdLst>
                              <a:gd name="connsiteX0" fmla="*/ 0 w 716294"/>
                              <a:gd name="connsiteY0" fmla="*/ 165100 h 330200"/>
                              <a:gd name="connsiteX1" fmla="*/ 82550 w 716294"/>
                              <a:gd name="connsiteY1" fmla="*/ 0 h 330200"/>
                              <a:gd name="connsiteX2" fmla="*/ 633744 w 716294"/>
                              <a:gd name="connsiteY2" fmla="*/ 0 h 330200"/>
                              <a:gd name="connsiteX3" fmla="*/ 716294 w 716294"/>
                              <a:gd name="connsiteY3" fmla="*/ 165100 h 330200"/>
                              <a:gd name="connsiteX4" fmla="*/ 633744 w 716294"/>
                              <a:gd name="connsiteY4" fmla="*/ 330200 h 330200"/>
                              <a:gd name="connsiteX5" fmla="*/ 82550 w 716294"/>
                              <a:gd name="connsiteY5" fmla="*/ 330200 h 330200"/>
                              <a:gd name="connsiteX6" fmla="*/ 0 w 716294"/>
                              <a:gd name="connsiteY6" fmla="*/ 165100 h 330200"/>
                              <a:gd name="connsiteX0" fmla="*/ 0 w 716294"/>
                              <a:gd name="connsiteY0" fmla="*/ 165100 h 330200"/>
                              <a:gd name="connsiteX1" fmla="*/ 82550 w 716294"/>
                              <a:gd name="connsiteY1" fmla="*/ 0 h 330200"/>
                              <a:gd name="connsiteX2" fmla="*/ 633744 w 716294"/>
                              <a:gd name="connsiteY2" fmla="*/ 0 h 330200"/>
                              <a:gd name="connsiteX3" fmla="*/ 716294 w 716294"/>
                              <a:gd name="connsiteY3" fmla="*/ 165100 h 330200"/>
                              <a:gd name="connsiteX4" fmla="*/ 633744 w 716294"/>
                              <a:gd name="connsiteY4" fmla="*/ 330200 h 330200"/>
                              <a:gd name="connsiteX5" fmla="*/ 353161 w 716294"/>
                              <a:gd name="connsiteY5" fmla="*/ 325993 h 330200"/>
                              <a:gd name="connsiteX6" fmla="*/ 82550 w 716294"/>
                              <a:gd name="connsiteY6" fmla="*/ 330200 h 330200"/>
                              <a:gd name="connsiteX7" fmla="*/ 0 w 716294"/>
                              <a:gd name="connsiteY7" fmla="*/ 165100 h 330200"/>
                              <a:gd name="connsiteX0" fmla="*/ 0 w 716294"/>
                              <a:gd name="connsiteY0" fmla="*/ 165100 h 330200"/>
                              <a:gd name="connsiteX1" fmla="*/ 82550 w 716294"/>
                              <a:gd name="connsiteY1" fmla="*/ 0 h 330200"/>
                              <a:gd name="connsiteX2" fmla="*/ 633744 w 716294"/>
                              <a:gd name="connsiteY2" fmla="*/ 0 h 330200"/>
                              <a:gd name="connsiteX3" fmla="*/ 716294 w 716294"/>
                              <a:gd name="connsiteY3" fmla="*/ 165100 h 330200"/>
                              <a:gd name="connsiteX4" fmla="*/ 633744 w 716294"/>
                              <a:gd name="connsiteY4" fmla="*/ 330200 h 330200"/>
                              <a:gd name="connsiteX5" fmla="*/ 82550 w 716294"/>
                              <a:gd name="connsiteY5" fmla="*/ 330200 h 330200"/>
                              <a:gd name="connsiteX6" fmla="*/ 0 w 716294"/>
                              <a:gd name="connsiteY6" fmla="*/ 165100 h 330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16294" h="330200">
                                <a:moveTo>
                                  <a:pt x="0" y="165100"/>
                                </a:moveTo>
                                <a:lnTo>
                                  <a:pt x="82550" y="0"/>
                                </a:lnTo>
                                <a:lnTo>
                                  <a:pt x="633744" y="0"/>
                                </a:lnTo>
                                <a:lnTo>
                                  <a:pt x="716294" y="165100"/>
                                </a:lnTo>
                                <a:lnTo>
                                  <a:pt x="633744" y="330200"/>
                                </a:lnTo>
                                <a:lnTo>
                                  <a:pt x="82550" y="330200"/>
                                </a:lnTo>
                                <a:lnTo>
                                  <a:pt x="0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Шестиугольник 23"/>
                        <wps:cNvSpPr/>
                        <wps:spPr>
                          <a:xfrm>
                            <a:off x="2794443" y="628931"/>
                            <a:ext cx="734054" cy="220157"/>
                          </a:xfrm>
                          <a:custGeom>
                            <a:avLst/>
                            <a:gdLst>
                              <a:gd name="connsiteX0" fmla="*/ 0 w 734054"/>
                              <a:gd name="connsiteY0" fmla="*/ 165100 h 330200"/>
                              <a:gd name="connsiteX1" fmla="*/ 82550 w 734054"/>
                              <a:gd name="connsiteY1" fmla="*/ 0 h 330200"/>
                              <a:gd name="connsiteX2" fmla="*/ 651504 w 734054"/>
                              <a:gd name="connsiteY2" fmla="*/ 0 h 330200"/>
                              <a:gd name="connsiteX3" fmla="*/ 734054 w 734054"/>
                              <a:gd name="connsiteY3" fmla="*/ 165100 h 330200"/>
                              <a:gd name="connsiteX4" fmla="*/ 651504 w 734054"/>
                              <a:gd name="connsiteY4" fmla="*/ 330200 h 330200"/>
                              <a:gd name="connsiteX5" fmla="*/ 82550 w 734054"/>
                              <a:gd name="connsiteY5" fmla="*/ 330200 h 330200"/>
                              <a:gd name="connsiteX6" fmla="*/ 0 w 734054"/>
                              <a:gd name="connsiteY6" fmla="*/ 165100 h 330200"/>
                              <a:gd name="connsiteX0" fmla="*/ 0 w 734054"/>
                              <a:gd name="connsiteY0" fmla="*/ 165100 h 330200"/>
                              <a:gd name="connsiteX1" fmla="*/ 82550 w 734054"/>
                              <a:gd name="connsiteY1" fmla="*/ 0 h 330200"/>
                              <a:gd name="connsiteX2" fmla="*/ 651504 w 734054"/>
                              <a:gd name="connsiteY2" fmla="*/ 0 h 330200"/>
                              <a:gd name="connsiteX3" fmla="*/ 734054 w 734054"/>
                              <a:gd name="connsiteY3" fmla="*/ 165100 h 330200"/>
                              <a:gd name="connsiteX4" fmla="*/ 651504 w 734054"/>
                              <a:gd name="connsiteY4" fmla="*/ 330200 h 330200"/>
                              <a:gd name="connsiteX5" fmla="*/ 377541 w 734054"/>
                              <a:gd name="connsiteY5" fmla="*/ 328139 h 330200"/>
                              <a:gd name="connsiteX6" fmla="*/ 82550 w 734054"/>
                              <a:gd name="connsiteY6" fmla="*/ 330200 h 330200"/>
                              <a:gd name="connsiteX7" fmla="*/ 0 w 734054"/>
                              <a:gd name="connsiteY7" fmla="*/ 165100 h 330200"/>
                              <a:gd name="connsiteX0" fmla="*/ 0 w 734054"/>
                              <a:gd name="connsiteY0" fmla="*/ 171331 h 336431"/>
                              <a:gd name="connsiteX1" fmla="*/ 82550 w 734054"/>
                              <a:gd name="connsiteY1" fmla="*/ 6231 h 336431"/>
                              <a:gd name="connsiteX2" fmla="*/ 377541 w 734054"/>
                              <a:gd name="connsiteY2" fmla="*/ 0 h 336431"/>
                              <a:gd name="connsiteX3" fmla="*/ 651504 w 734054"/>
                              <a:gd name="connsiteY3" fmla="*/ 6231 h 336431"/>
                              <a:gd name="connsiteX4" fmla="*/ 734054 w 734054"/>
                              <a:gd name="connsiteY4" fmla="*/ 171331 h 336431"/>
                              <a:gd name="connsiteX5" fmla="*/ 651504 w 734054"/>
                              <a:gd name="connsiteY5" fmla="*/ 336431 h 336431"/>
                              <a:gd name="connsiteX6" fmla="*/ 377541 w 734054"/>
                              <a:gd name="connsiteY6" fmla="*/ 334370 h 336431"/>
                              <a:gd name="connsiteX7" fmla="*/ 82550 w 734054"/>
                              <a:gd name="connsiteY7" fmla="*/ 336431 h 336431"/>
                              <a:gd name="connsiteX8" fmla="*/ 0 w 734054"/>
                              <a:gd name="connsiteY8" fmla="*/ 171331 h 336431"/>
                              <a:gd name="connsiteX0" fmla="*/ 0 w 734054"/>
                              <a:gd name="connsiteY0" fmla="*/ 165100 h 330200"/>
                              <a:gd name="connsiteX1" fmla="*/ 82550 w 734054"/>
                              <a:gd name="connsiteY1" fmla="*/ 0 h 330200"/>
                              <a:gd name="connsiteX2" fmla="*/ 377541 w 734054"/>
                              <a:gd name="connsiteY2" fmla="*/ 594 h 330200"/>
                              <a:gd name="connsiteX3" fmla="*/ 651504 w 734054"/>
                              <a:gd name="connsiteY3" fmla="*/ 0 h 330200"/>
                              <a:gd name="connsiteX4" fmla="*/ 734054 w 734054"/>
                              <a:gd name="connsiteY4" fmla="*/ 165100 h 330200"/>
                              <a:gd name="connsiteX5" fmla="*/ 651504 w 734054"/>
                              <a:gd name="connsiteY5" fmla="*/ 330200 h 330200"/>
                              <a:gd name="connsiteX6" fmla="*/ 377541 w 734054"/>
                              <a:gd name="connsiteY6" fmla="*/ 328139 h 330200"/>
                              <a:gd name="connsiteX7" fmla="*/ 82550 w 734054"/>
                              <a:gd name="connsiteY7" fmla="*/ 330200 h 330200"/>
                              <a:gd name="connsiteX8" fmla="*/ 0 w 734054"/>
                              <a:gd name="connsiteY8" fmla="*/ 165100 h 330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34054" h="330200">
                                <a:moveTo>
                                  <a:pt x="0" y="165100"/>
                                </a:moveTo>
                                <a:lnTo>
                                  <a:pt x="82550" y="0"/>
                                </a:lnTo>
                                <a:lnTo>
                                  <a:pt x="377541" y="594"/>
                                </a:lnTo>
                                <a:lnTo>
                                  <a:pt x="651504" y="0"/>
                                </a:lnTo>
                                <a:lnTo>
                                  <a:pt x="734054" y="165100"/>
                                </a:lnTo>
                                <a:lnTo>
                                  <a:pt x="651504" y="330200"/>
                                </a:lnTo>
                                <a:lnTo>
                                  <a:pt x="377541" y="328139"/>
                                </a:lnTo>
                                <a:lnTo>
                                  <a:pt x="82550" y="330200"/>
                                </a:lnTo>
                                <a:lnTo>
                                  <a:pt x="0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Доработка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4734618" y="1004297"/>
                            <a:ext cx="725346" cy="330536"/>
                          </a:xfrm>
                          <a:custGeom>
                            <a:avLst/>
                            <a:gdLst>
                              <a:gd name="connsiteX0" fmla="*/ 0 w 725346"/>
                              <a:gd name="connsiteY0" fmla="*/ 165100 h 330200"/>
                              <a:gd name="connsiteX1" fmla="*/ 82550 w 725346"/>
                              <a:gd name="connsiteY1" fmla="*/ 0 h 330200"/>
                              <a:gd name="connsiteX2" fmla="*/ 642796 w 725346"/>
                              <a:gd name="connsiteY2" fmla="*/ 0 h 330200"/>
                              <a:gd name="connsiteX3" fmla="*/ 725346 w 725346"/>
                              <a:gd name="connsiteY3" fmla="*/ 165100 h 330200"/>
                              <a:gd name="connsiteX4" fmla="*/ 642796 w 725346"/>
                              <a:gd name="connsiteY4" fmla="*/ 330200 h 330200"/>
                              <a:gd name="connsiteX5" fmla="*/ 82550 w 725346"/>
                              <a:gd name="connsiteY5" fmla="*/ 330200 h 330200"/>
                              <a:gd name="connsiteX6" fmla="*/ 0 w 725346"/>
                              <a:gd name="connsiteY6" fmla="*/ 165100 h 330200"/>
                              <a:gd name="connsiteX0" fmla="*/ 0 w 725346"/>
                              <a:gd name="connsiteY0" fmla="*/ 165436 h 330536"/>
                              <a:gd name="connsiteX1" fmla="*/ 82550 w 725346"/>
                              <a:gd name="connsiteY1" fmla="*/ 336 h 330536"/>
                              <a:gd name="connsiteX2" fmla="*/ 344823 w 725346"/>
                              <a:gd name="connsiteY2" fmla="*/ 0 h 330536"/>
                              <a:gd name="connsiteX3" fmla="*/ 642796 w 725346"/>
                              <a:gd name="connsiteY3" fmla="*/ 336 h 330536"/>
                              <a:gd name="connsiteX4" fmla="*/ 725346 w 725346"/>
                              <a:gd name="connsiteY4" fmla="*/ 165436 h 330536"/>
                              <a:gd name="connsiteX5" fmla="*/ 642796 w 725346"/>
                              <a:gd name="connsiteY5" fmla="*/ 330536 h 330536"/>
                              <a:gd name="connsiteX6" fmla="*/ 82550 w 725346"/>
                              <a:gd name="connsiteY6" fmla="*/ 330536 h 330536"/>
                              <a:gd name="connsiteX7" fmla="*/ 0 w 725346"/>
                              <a:gd name="connsiteY7" fmla="*/ 165436 h 3305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25346" h="330536">
                                <a:moveTo>
                                  <a:pt x="0" y="165436"/>
                                </a:moveTo>
                                <a:lnTo>
                                  <a:pt x="82550" y="336"/>
                                </a:lnTo>
                                <a:lnTo>
                                  <a:pt x="344823" y="0"/>
                                </a:lnTo>
                                <a:lnTo>
                                  <a:pt x="642796" y="336"/>
                                </a:lnTo>
                                <a:lnTo>
                                  <a:pt x="725346" y="165436"/>
                                </a:lnTo>
                                <a:lnTo>
                                  <a:pt x="642796" y="330536"/>
                                </a:lnTo>
                                <a:lnTo>
                                  <a:pt x="82550" y="330536"/>
                                </a:lnTo>
                                <a:lnTo>
                                  <a:pt x="0" y="165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Согласование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скругленные углы 26"/>
                        <wps:cNvSpPr/>
                        <wps:spPr>
                          <a:xfrm>
                            <a:off x="2859080" y="145702"/>
                            <a:ext cx="805180" cy="313109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Разработка КД</w:t>
                              </w:r>
                            </w:p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Processing time =1</w:t>
                              </w:r>
                            </w:p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: скругленные углы 27"/>
                        <wps:cNvSpPr/>
                        <wps:spPr>
                          <a:xfrm>
                            <a:off x="4671171" y="165785"/>
                            <a:ext cx="805180" cy="241172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Проверка КД</w:t>
                              </w:r>
                            </w:p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Processing time = 1</w:t>
                              </w:r>
                            </w:p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3521947" y="1034980"/>
                            <a:ext cx="1065125" cy="269755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F6531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Согласование</w:t>
                              </w:r>
                            </w:p>
                            <w:p w:rsidR="0023453A" w:rsidRPr="00F65310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F6531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Processing time = 0,5</w:t>
                              </w:r>
                            </w:p>
                            <w:p w:rsidR="0023453A" w:rsidRPr="00F65310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4" idx="0"/>
                          <a:endCxn id="5" idx="1"/>
                        </wps:cNvCnPr>
                        <wps:spPr>
                          <a:xfrm flipV="1">
                            <a:off x="723481" y="313820"/>
                            <a:ext cx="242974" cy="76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 стрелкой 7"/>
                        <wps:cNvCnPr>
                          <a:stCxn id="5" idx="3"/>
                          <a:endCxn id="14" idx="3"/>
                        </wps:cNvCnPr>
                        <wps:spPr>
                          <a:xfrm flipV="1">
                            <a:off x="1848895" y="305790"/>
                            <a:ext cx="177809" cy="803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 стрелкой 8"/>
                        <wps:cNvCnPr>
                          <a:stCxn id="14" idx="0"/>
                          <a:endCxn id="26" idx="1"/>
                        </wps:cNvCnPr>
                        <wps:spPr>
                          <a:xfrm flipV="1">
                            <a:off x="2738472" y="302257"/>
                            <a:ext cx="120608" cy="353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9" name="Овал 39"/>
                        <wps:cNvSpPr/>
                        <wps:spPr>
                          <a:xfrm>
                            <a:off x="4957498" y="615781"/>
                            <a:ext cx="248970" cy="24897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3F4BA7" w:rsidRDefault="0023453A" w:rsidP="0023453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⋁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27" idx="2"/>
                          <a:endCxn id="39" idx="0"/>
                        </wps:cNvCnPr>
                        <wps:spPr>
                          <a:xfrm>
                            <a:off x="5073761" y="406957"/>
                            <a:ext cx="8222" cy="2088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Овал 46"/>
                        <wps:cNvSpPr/>
                        <wps:spPr>
                          <a:xfrm>
                            <a:off x="3043985" y="1014560"/>
                            <a:ext cx="248920" cy="24892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Pr="003F4BA7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⋁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39" idx="2"/>
                          <a:endCxn id="23" idx="4"/>
                        </wps:cNvCnPr>
                        <wps:spPr>
                          <a:xfrm flipH="1" flipV="1">
                            <a:off x="3528497" y="739010"/>
                            <a:ext cx="1429001" cy="125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Прямая со стрелкой 34"/>
                        <wps:cNvCnPr>
                          <a:stCxn id="26" idx="3"/>
                          <a:endCxn id="15" idx="0"/>
                        </wps:cNvCnPr>
                        <wps:spPr>
                          <a:xfrm flipV="1">
                            <a:off x="3664260" y="295739"/>
                            <a:ext cx="158342" cy="651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Прямая со стрелкой 40"/>
                        <wps:cNvCnPr>
                          <a:stCxn id="15" idx="3"/>
                          <a:endCxn id="27" idx="1"/>
                        </wps:cNvCnPr>
                        <wps:spPr>
                          <a:xfrm flipV="1">
                            <a:off x="4538896" y="286371"/>
                            <a:ext cx="132275" cy="936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4" name="Прямая со стрелкой 44"/>
                        <wps:cNvCnPr>
                          <a:stCxn id="39" idx="4"/>
                          <a:endCxn id="24" idx="2"/>
                        </wps:cNvCnPr>
                        <wps:spPr>
                          <a:xfrm flipH="1">
                            <a:off x="5079441" y="864751"/>
                            <a:ext cx="2542" cy="13954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" name="Прямая со стрелкой 51"/>
                        <wps:cNvCnPr>
                          <a:stCxn id="24" idx="0"/>
                          <a:endCxn id="29" idx="3"/>
                        </wps:cNvCnPr>
                        <wps:spPr>
                          <a:xfrm flipH="1">
                            <a:off x="4587072" y="1169733"/>
                            <a:ext cx="147546" cy="1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" name="Прямая со стрелкой 52"/>
                        <wps:cNvCnPr>
                          <a:endCxn id="46" idx="6"/>
                        </wps:cNvCnPr>
                        <wps:spPr>
                          <a:xfrm flipH="1" flipV="1">
                            <a:off x="3292905" y="1138906"/>
                            <a:ext cx="460153" cy="29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Прямая со стрелкой 55"/>
                        <wps:cNvCnPr>
                          <a:stCxn id="46" idx="0"/>
                          <a:endCxn id="23" idx="6"/>
                        </wps:cNvCnPr>
                        <wps:spPr>
                          <a:xfrm flipV="1">
                            <a:off x="3168445" y="847714"/>
                            <a:ext cx="3539" cy="16684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" name="Шестиугольник 60"/>
                        <wps:cNvSpPr/>
                        <wps:spPr>
                          <a:xfrm>
                            <a:off x="0" y="839037"/>
                            <a:ext cx="723265" cy="580045"/>
                          </a:xfrm>
                          <a:prstGeom prst="hex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3453A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Конец</w:t>
                              </w:r>
                            </w:p>
                            <w:p w:rsidR="0023453A" w:rsidRDefault="0023453A" w:rsidP="002345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 xml:space="preserve">Orientation time = 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14.11.2017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46" idx="2"/>
                          <a:endCxn id="60" idx="0"/>
                        </wps:cNvCnPr>
                        <wps:spPr>
                          <a:xfrm flipH="1" flipV="1">
                            <a:off x="723265" y="1129060"/>
                            <a:ext cx="2320720" cy="99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2" name="Соединитель: уступ 62"/>
                        <wps:cNvCnPr>
                          <a:stCxn id="23" idx="2"/>
                          <a:endCxn id="26" idx="2"/>
                        </wps:cNvCnPr>
                        <wps:spPr>
                          <a:xfrm flipV="1">
                            <a:off x="3171984" y="458764"/>
                            <a:ext cx="89686" cy="170500"/>
                          </a:xfrm>
                          <a:prstGeom prst="bentConnector4">
                            <a:avLst>
                              <a:gd name="adj1" fmla="val 36413"/>
                              <a:gd name="adj2" fmla="val 29457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EEAD3" id="Полотно 1" o:spid="_x0000_s1026" editas="canvas" style="width:434pt;height:114.55pt;mso-position-horizontal-relative:char;mso-position-vertical-relative:line" coordsize="55118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18;height:1454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4" o:spid="_x0000_s1028" type="#_x0000_t9" style="position:absolute;width:7234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" adj="4800" fillcolor="#4472c4" strokecolor="#2f528f" strokeweight="1pt">
                  <v:textbox inset="0,0,0,0">
                    <w:txbxContent>
                      <w:p w:rsidR="0023453A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sz w:val="14"/>
                            <w:szCs w:val="14"/>
                          </w:rPr>
                          <w:t>Начало</w:t>
                        </w:r>
                      </w:p>
                      <w:p w:rsidR="0023453A" w:rsidRPr="005F5245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Orientation time = </w:t>
                        </w:r>
                        <w:r>
                          <w:rPr>
                            <w:sz w:val="14"/>
                            <w:szCs w:val="14"/>
                          </w:rPr>
                          <w:t>11.11.2017</w:t>
                        </w:r>
                      </w:p>
                    </w:txbxContent>
                  </v:textbox>
                </v:shape>
                <v:roundrect id="Прямоугольник: скругленные углы 5" o:spid="_x0000_s1029" style="position:absolute;left:9664;top:1302;width:8824;height:3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" fillcolor="#4472c4" strokecolor="#2f528f" strokeweight="1pt">
                  <v:stroke joinstyle="miter"/>
                  <v:textbox inset="0,0,0,0">
                    <w:txbxContent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sz w:val="14"/>
                            <w:szCs w:val="14"/>
                          </w:rPr>
                          <w:t>Инициализация работ по разработке КД</w:t>
                        </w:r>
                      </w:p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sz w:val="14"/>
                            <w:szCs w:val="14"/>
                            <w:lang w:val="en-US"/>
                          </w:rPr>
                          <w:t>Processing</w:t>
                        </w:r>
                        <w:r w:rsidRPr="00F65310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F65310">
                          <w:rPr>
                            <w:sz w:val="14"/>
                            <w:szCs w:val="14"/>
                            <w:lang w:val="en-US"/>
                          </w:rPr>
                          <w:t>time</w:t>
                        </w:r>
                        <w:r w:rsidRPr="00F65310">
                          <w:rPr>
                            <w:sz w:val="14"/>
                            <w:szCs w:val="14"/>
                          </w:rPr>
                          <w:t xml:space="preserve"> =</w:t>
                        </w:r>
                        <w:r w:rsidRPr="00BC3E69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F65310">
                          <w:rPr>
                            <w:sz w:val="14"/>
                            <w:szCs w:val="14"/>
                          </w:rPr>
                          <w:t>0,5</w:t>
                        </w:r>
                      </w:p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shape id="Шестиугольник 14" o:spid="_x0000_s1030" type="#_x0000_t9" style="position:absolute;left:20267;top:1406;width:711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" adj="2505" fillcolor="#4472c4" strokecolor="#2f528f" strokeweight="1pt"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В работе</w:t>
                        </w:r>
                      </w:p>
                    </w:txbxContent>
                  </v:textbox>
                </v:shape>
                <v:shape id="Шестиугольник 15" o:spid="_x0000_s1031" style="position:absolute;left:38226;top:1306;width:7162;height:3302;visibility:visible;mso-wrap-style:square;v-text-anchor:middle" coordsize="716294,33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" adj="-11796480,,5400" path="m,165100l82550,,633744,r82550,165100l633744,330200r-551194,l,165100xe" fillcolor="#4472c4" strokecolor="#2f528f" strokeweight="1pt">
                  <v:stroke joinstyle="miter"/>
                  <v:formulas/>
                  <v:path arrowok="t" o:connecttype="custom" o:connectlocs="0,165100;82550,0;633744,0;716294,165100;633744,330200;82550,330200;0,165100" o:connectangles="0,0,0,0,0,0,0" textboxrect="0,0,716294,330200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Контроль</w:t>
                        </w:r>
                      </w:p>
                    </w:txbxContent>
                  </v:textbox>
                </v:shape>
                <v:shape id="Шестиугольник 23" o:spid="_x0000_s1032" style="position:absolute;left:27944;top:6289;width:7340;height:2201;visibility:visible;mso-wrap-style:square;v-text-anchor:middle" coordsize="734054,33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" adj="-11796480,,5400" path="m,165100l82550,,377541,594,651504,r82550,165100l651504,330200,377541,328139,82550,330200,,165100xe" fillcolor="#4472c4" strokecolor="#2f528f" strokeweight="1pt">
                  <v:stroke joinstyle="miter"/>
                  <v:formulas/>
                  <v:path arrowok="t" o:connecttype="custom" o:connectlocs="0,110079;82550,0;377541,396;651504,0;734054,110079;651504,220157;377541,218783;82550,220157;0,110079" o:connectangles="0,0,0,0,0,0,0,0,0" textboxrect="0,0,734054,330200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Доработка</w:t>
                        </w:r>
                      </w:p>
                    </w:txbxContent>
                  </v:textbox>
                </v:shape>
                <v:shape id="Шестиугольник 24" o:spid="_x0000_s1033" style="position:absolute;left:47346;top:10042;width:7253;height:3306;visibility:visible;mso-wrap-style:square;v-text-anchor:middle" coordsize="725346,3305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" adj="-11796480,,5400" path="m,165436l82550,336,344823,,642796,336r82550,165100l642796,330536r-560246,l,165436xe" fillcolor="#4472c4" strokecolor="#2f528f" strokeweight="1pt">
                  <v:stroke joinstyle="miter"/>
                  <v:formulas/>
                  <v:path arrowok="t" o:connecttype="custom" o:connectlocs="0,165436;82550,336;344823,0;642796,336;725346,165436;642796,330536;82550,330536;0,165436" o:connectangles="0,0,0,0,0,0,0,0" textboxrect="0,0,725346,330536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Согласование</w:t>
                        </w:r>
                      </w:p>
                    </w:txbxContent>
                  </v:textbox>
                </v:shape>
                <v:roundrect id="Прямоугольник: скругленные углы 26" o:spid="_x0000_s1034" style="position:absolute;left:28590;top:1457;width:8052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Разработка КД</w:t>
                        </w:r>
                      </w:p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F65310">
                          <w:rPr>
                            <w:sz w:val="14"/>
                            <w:szCs w:val="14"/>
                            <w:lang w:val="en-US"/>
                          </w:rPr>
                          <w:t>Processing time =1</w:t>
                        </w:r>
                      </w:p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27" o:spid="_x0000_s1035" style="position:absolute;left:46711;top:1657;width:8052;height:2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Проверка КД</w:t>
                        </w:r>
                      </w:p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F65310">
                          <w:rPr>
                            <w:sz w:val="14"/>
                            <w:szCs w:val="14"/>
                            <w:lang w:val="en-US"/>
                          </w:rPr>
                          <w:t>Processing time = 1</w:t>
                        </w:r>
                      </w:p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29" o:spid="_x0000_s1036" style="position:absolute;left:35219;top:10349;width:10651;height:2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" fillcolor="#4472c4" strokecolor="#2f528f" strokeweight="1pt">
                  <v:stroke joinstyle="miter"/>
                  <v:textbox inset="0,0,0,0">
                    <w:txbxContent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F65310">
                          <w:rPr>
                            <w:rFonts w:eastAsia="Calibri"/>
                            <w:sz w:val="14"/>
                            <w:szCs w:val="14"/>
                          </w:rPr>
                          <w:t>Согласование</w:t>
                        </w:r>
                      </w:p>
                      <w:p w:rsidR="0023453A" w:rsidRPr="00F65310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F65310">
                          <w:rPr>
                            <w:sz w:val="14"/>
                            <w:szCs w:val="14"/>
                            <w:lang w:val="en-US"/>
                          </w:rPr>
                          <w:t>Processing time = 0,5</w:t>
                        </w:r>
                      </w:p>
                      <w:p w:rsidR="0023453A" w:rsidRPr="00F65310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7" type="#_x0000_t32" style="position:absolute;left:7234;top:3138;width:2430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" strokecolor="#4472c4" strokeweight=".5pt">
                  <v:stroke endarrow="block" joinstyle="miter"/>
                </v:shape>
                <v:shape id="Прямая со стрелкой 7" o:spid="_x0000_s1038" type="#_x0000_t32" style="position:absolute;left:18488;top:3057;width:1779;height: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" strokecolor="#4472c4" strokeweight=".5pt">
                  <v:stroke endarrow="block" joinstyle="miter"/>
                </v:shape>
                <v:shape id="Прямая со стрелкой 8" o:spid="_x0000_s1039" type="#_x0000_t32" style="position:absolute;left:27384;top:3022;width:1206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" strokecolor="#4472c4" strokeweight=".5pt">
                  <v:stroke endarrow="block" joinstyle="miter"/>
                </v:shape>
                <v:oval id="Овал 39" o:spid="_x0000_s1040" style="position:absolute;left:49574;top:6157;width:2490;height:2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" fillcolor="#4472c4" strokecolor="#2f528f" strokeweight="1pt">
                  <v:stroke joinstyle="miter"/>
                  <v:textbox inset="0,0,0,0">
                    <w:txbxContent>
                      <w:p w:rsidR="0023453A" w:rsidRPr="003F4BA7" w:rsidRDefault="0023453A" w:rsidP="0023453A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⋁</m:t>
                            </m:r>
                          </m:oMath>
                        </m:oMathPara>
                      </w:p>
                    </w:txbxContent>
                  </v:textbox>
                </v:oval>
                <v:shape id="Прямая со стрелкой 42" o:spid="_x0000_s1041" type="#_x0000_t32" style="position:absolute;left:50737;top:4069;width:82;height:2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" strokecolor="#4472c4" strokeweight=".5pt">
                  <v:stroke endarrow="block" joinstyle="miter"/>
                </v:shape>
                <v:oval id="Овал 46" o:spid="_x0000_s1042" style="position:absolute;left:30439;top:10145;width:249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" fillcolor="#4472c4" strokecolor="#2f528f" strokeweight="1pt">
                  <v:stroke joinstyle="miter"/>
                  <v:textbox inset="0,0,0,0">
                    <w:txbxContent>
                      <w:p w:rsidR="0023453A" w:rsidRPr="003F4BA7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⋁</m:t>
                            </m:r>
                          </m:oMath>
                        </m:oMathPara>
                      </w:p>
                    </w:txbxContent>
                  </v:textbox>
                </v:oval>
                <v:shape id="Прямая со стрелкой 10" o:spid="_x0000_s1043" type="#_x0000_t32" style="position:absolute;left:35284;top:7390;width:14290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" strokecolor="#4472c4" strokeweight=".5pt">
                  <v:stroke endarrow="block" joinstyle="miter"/>
                </v:shape>
                <v:shape id="Прямая со стрелкой 34" o:spid="_x0000_s1044" type="#_x0000_t32" style="position:absolute;left:36642;top:2957;width:1584;height: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" strokecolor="#4472c4" strokeweight=".5pt">
                  <v:stroke endarrow="block" joinstyle="miter"/>
                </v:shape>
                <v:shape id="Прямая со стрелкой 40" o:spid="_x0000_s1045" type="#_x0000_t32" style="position:absolute;left:45388;top:2863;width:1323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" strokecolor="#4472c4" strokeweight=".5pt">
                  <v:stroke endarrow="block" joinstyle="miter"/>
                </v:shape>
                <v:shape id="Прямая со стрелкой 44" o:spid="_x0000_s1046" type="#_x0000_t32" style="position:absolute;left:50794;top:8647;width:25;height:13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" strokecolor="#4472c4" strokeweight=".5pt">
                  <v:stroke endarrow="block" joinstyle="miter"/>
                </v:shape>
                <v:shape id="Прямая со стрелкой 51" o:spid="_x0000_s1047" type="#_x0000_t32" style="position:absolute;left:45870;top:11697;width:147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" strokecolor="#4472c4" strokeweight=".5pt">
                  <v:stroke endarrow="block" joinstyle="miter"/>
                </v:shape>
                <v:shape id="Прямая со стрелкой 52" o:spid="_x0000_s1048" type="#_x0000_t32" style="position:absolute;left:32929;top:11389;width:4601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" strokecolor="#4472c4" strokeweight=".5pt">
                  <v:stroke endarrow="block" joinstyle="miter"/>
                </v:shape>
                <v:shape id="Прямая со стрелкой 55" o:spid="_x0000_s1049" type="#_x0000_t32" style="position:absolute;left:31684;top:8477;width:35;height:1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" strokecolor="#4472c4" strokeweight=".5pt">
                  <v:stroke endarrow="block" joinstyle="miter"/>
                </v:shape>
                <v:shape id="Шестиугольник 60" o:spid="_x0000_s1050" type="#_x0000_t9" style="position:absolute;top:8390;width:7232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" adj="4331" fillcolor="#4472c4" strokecolor="#2f528f" strokeweight="1pt">
                  <v:textbox inset="0,0,0,0">
                    <w:txbxContent>
                      <w:p w:rsidR="0023453A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Конец</w:t>
                        </w:r>
                      </w:p>
                      <w:p w:rsidR="0023453A" w:rsidRDefault="0023453A" w:rsidP="0023453A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 xml:space="preserve">Orientation time = 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14.11.2017</w:t>
                        </w:r>
                      </w:p>
                    </w:txbxContent>
                  </v:textbox>
                </v:shape>
                <v:shape id="Прямая со стрелкой 61" o:spid="_x0000_s1051" type="#_x0000_t32" style="position:absolute;left:7232;top:11290;width:23207;height:1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" strokecolor="#4472c4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62" o:spid="_x0000_s1052" type="#_x0000_t35" style="position:absolute;left:31719;top:4587;width:897;height:17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" adj="7865,6363" strokecolor="#4472c4" strokeweight=".5pt">
                  <v:stroke endarrow="block"/>
                </v:shape>
                <w10:anchorlock/>
              </v:group>
            </w:pict>
          </mc:Fallback>
        </mc:AlternateContent>
      </w:r>
    </w:p>
    <w:p w:rsidR="0023453A" w:rsidRPr="00CC70DE" w:rsidRDefault="0023453A" w:rsidP="00CC70DE">
      <w:pPr>
        <w:pStyle w:val="a0"/>
        <w:spacing w:after="0"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Рис.1. </w:t>
      </w:r>
      <w:proofErr w:type="spellStart"/>
      <w:r w:rsidRPr="00CC70DE">
        <w:rPr>
          <w:rFonts w:ascii="Times New Roman" w:hAnsi="Times New Roman" w:cs="Times New Roman"/>
          <w:sz w:val="26"/>
          <w:szCs w:val="26"/>
        </w:rPr>
        <w:t>Диаграмматическая</w:t>
      </w:r>
      <w:proofErr w:type="spellEnd"/>
      <w:r w:rsidRPr="00CC70DE">
        <w:rPr>
          <w:rFonts w:ascii="Times New Roman" w:hAnsi="Times New Roman" w:cs="Times New Roman"/>
          <w:sz w:val="26"/>
          <w:szCs w:val="26"/>
        </w:rPr>
        <w:t xml:space="preserve"> модель бизнес-процесса согласования конструкторской документации</w:t>
      </w:r>
    </w:p>
    <w:p w:rsidR="0023453A" w:rsidRPr="00CC70DE" w:rsidRDefault="0023453A" w:rsidP="00CC70DE">
      <w:pPr>
        <w:pStyle w:val="a0"/>
        <w:spacing w:after="0"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23453A" w:rsidRPr="00CC70DE" w:rsidRDefault="0023453A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 xml:space="preserve">3. Разработать структуру данных в виде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CC70DE">
        <w:rPr>
          <w:rFonts w:ascii="Times New Roman" w:hAnsi="Times New Roman" w:cs="Times New Roman"/>
          <w:sz w:val="26"/>
          <w:szCs w:val="26"/>
        </w:rPr>
        <w:t xml:space="preserve">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Pr="00CC70DE">
        <w:rPr>
          <w:rFonts w:ascii="Times New Roman" w:hAnsi="Times New Roman" w:cs="Times New Roman"/>
          <w:sz w:val="26"/>
          <w:szCs w:val="26"/>
        </w:rPr>
        <w:t xml:space="preserve">, алгоритмы в виде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CC70DE">
        <w:rPr>
          <w:rFonts w:ascii="Times New Roman" w:hAnsi="Times New Roman" w:cs="Times New Roman"/>
          <w:sz w:val="26"/>
          <w:szCs w:val="26"/>
        </w:rPr>
        <w:t>-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Active</w:t>
      </w:r>
      <w:r w:rsidRPr="00CC70DE">
        <w:rPr>
          <w:rFonts w:ascii="Times New Roman" w:hAnsi="Times New Roman" w:cs="Times New Roman"/>
          <w:sz w:val="26"/>
          <w:szCs w:val="26"/>
        </w:rPr>
        <w:t xml:space="preserve"> </w:t>
      </w:r>
      <w:r w:rsidRPr="00CC70DE">
        <w:rPr>
          <w:rFonts w:ascii="Times New Roman" w:hAnsi="Times New Roman" w:cs="Times New Roman"/>
          <w:sz w:val="26"/>
          <w:szCs w:val="26"/>
          <w:lang w:val="en-US"/>
        </w:rPr>
        <w:t>Diagram</w:t>
      </w:r>
      <w:r w:rsidRPr="00CC70DE">
        <w:rPr>
          <w:rFonts w:ascii="Times New Roman" w:hAnsi="Times New Roman" w:cs="Times New Roman"/>
          <w:sz w:val="26"/>
          <w:szCs w:val="26"/>
        </w:rPr>
        <w:t>-нотаций к реализации программы.</w:t>
      </w:r>
    </w:p>
    <w:p w:rsidR="0023453A" w:rsidRPr="00CC70DE" w:rsidRDefault="0023453A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4.Разработать исходный код на языке, согласованном с преподавателем, к реализации пункта 3.</w:t>
      </w:r>
    </w:p>
    <w:p w:rsidR="0023453A" w:rsidRPr="00CC70DE" w:rsidRDefault="0023453A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5.</w:t>
      </w:r>
      <w:r w:rsidR="00663AFF" w:rsidRPr="00CC70DE">
        <w:rPr>
          <w:rFonts w:ascii="Times New Roman" w:hAnsi="Times New Roman" w:cs="Times New Roman"/>
          <w:sz w:val="26"/>
          <w:szCs w:val="26"/>
        </w:rPr>
        <w:t>Выполнить компиляцию и тестирование на наличие ошибок реализованной программы.</w:t>
      </w:r>
    </w:p>
    <w:p w:rsidR="00DE255F" w:rsidRPr="00CC70DE" w:rsidRDefault="00663AFF" w:rsidP="00CC70DE">
      <w:pPr>
        <w:pStyle w:val="a0"/>
        <w:spacing w:after="0" w:line="240" w:lineRule="auto"/>
        <w:ind w:firstLine="680"/>
        <w:rPr>
          <w:rFonts w:ascii="Times New Roman" w:hAnsi="Times New Roman" w:cs="Times New Roman"/>
          <w:sz w:val="26"/>
          <w:szCs w:val="26"/>
        </w:rPr>
      </w:pPr>
      <w:r w:rsidRPr="00CC70DE">
        <w:rPr>
          <w:rFonts w:ascii="Times New Roman" w:hAnsi="Times New Roman" w:cs="Times New Roman"/>
          <w:sz w:val="26"/>
          <w:szCs w:val="26"/>
        </w:rPr>
        <w:t>6.Составить детальный отчет на 20 страниц с комментариями к исходному коду к каждой строке, скриншотами программы, таблицей результатов тестирования и описание</w:t>
      </w:r>
      <w:r w:rsidR="00CC70DE" w:rsidRPr="00CC70DE">
        <w:rPr>
          <w:rFonts w:ascii="Times New Roman" w:hAnsi="Times New Roman" w:cs="Times New Roman"/>
          <w:sz w:val="26"/>
          <w:szCs w:val="26"/>
        </w:rPr>
        <w:t>м</w:t>
      </w:r>
      <w:r w:rsidRPr="00CC70DE">
        <w:rPr>
          <w:rFonts w:ascii="Times New Roman" w:hAnsi="Times New Roman" w:cs="Times New Roman"/>
          <w:sz w:val="26"/>
          <w:szCs w:val="26"/>
        </w:rPr>
        <w:t xml:space="preserve"> пяти типовых примеров</w:t>
      </w:r>
      <w:r w:rsidR="00CC70DE" w:rsidRPr="00CC70DE">
        <w:rPr>
          <w:rFonts w:ascii="Times New Roman" w:hAnsi="Times New Roman" w:cs="Times New Roman"/>
          <w:sz w:val="26"/>
          <w:szCs w:val="26"/>
        </w:rPr>
        <w:t xml:space="preserve"> выполнения программы</w:t>
      </w:r>
      <w:r w:rsidRPr="00CC70DE">
        <w:rPr>
          <w:rFonts w:ascii="Times New Roman" w:hAnsi="Times New Roman" w:cs="Times New Roman"/>
          <w:sz w:val="26"/>
          <w:szCs w:val="26"/>
        </w:rPr>
        <w:t>.</w:t>
      </w:r>
      <w:bookmarkEnd w:id="1"/>
    </w:p>
    <w:sectPr w:rsidR="00DE255F" w:rsidRPr="00CC7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DFGothic-EB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3CA36F98"/>
    <w:multiLevelType w:val="multilevel"/>
    <w:tmpl w:val="FF2267EE"/>
    <w:lvl w:ilvl="0">
      <w:start w:val="1"/>
      <w:numFmt w:val="decimal"/>
      <w:pStyle w:val="16"/>
      <w:lvlText w:val="%1."/>
      <w:lvlJc w:val="left"/>
      <w:pPr>
        <w:ind w:left="360" w:hanging="360"/>
      </w:pPr>
    </w:lvl>
    <w:lvl w:ilvl="1">
      <w:start w:val="1"/>
      <w:numFmt w:val="decimal"/>
      <w:pStyle w:val="14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82"/>
    <w:rsid w:val="00057B73"/>
    <w:rsid w:val="0023453A"/>
    <w:rsid w:val="00255CAA"/>
    <w:rsid w:val="00663AFF"/>
    <w:rsid w:val="008E6334"/>
    <w:rsid w:val="00A219C7"/>
    <w:rsid w:val="00AD511F"/>
    <w:rsid w:val="00B35F82"/>
    <w:rsid w:val="00CC70DE"/>
    <w:rsid w:val="00D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1C9D"/>
  <w15:chartTrackingRefBased/>
  <w15:docId w15:val="{6A42E0C4-E8E2-442A-BBB0-FE82C228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B35F82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A219C7"/>
    <w:pPr>
      <w:keepNext/>
      <w:keepLines/>
      <w:numPr>
        <w:numId w:val="9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ru-RU"/>
    </w:rPr>
  </w:style>
  <w:style w:type="paragraph" w:styleId="2">
    <w:name w:val="heading 2"/>
    <w:basedOn w:val="a"/>
    <w:next w:val="a0"/>
    <w:link w:val="20"/>
    <w:qFormat/>
    <w:rsid w:val="00A219C7"/>
    <w:pPr>
      <w:keepNext/>
      <w:keepLines/>
      <w:numPr>
        <w:ilvl w:val="1"/>
        <w:numId w:val="9"/>
      </w:numPr>
      <w:spacing w:before="120" w:after="60"/>
      <w:outlineLvl w:val="1"/>
    </w:pPr>
    <w:rPr>
      <w:i/>
      <w:iCs/>
      <w:lang w:eastAsia="ru-RU"/>
    </w:rPr>
  </w:style>
  <w:style w:type="paragraph" w:styleId="3">
    <w:name w:val="heading 3"/>
    <w:basedOn w:val="a"/>
    <w:next w:val="a0"/>
    <w:link w:val="30"/>
    <w:qFormat/>
    <w:rsid w:val="00A219C7"/>
    <w:pPr>
      <w:numPr>
        <w:ilvl w:val="2"/>
        <w:numId w:val="9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ru-RU"/>
    </w:rPr>
  </w:style>
  <w:style w:type="paragraph" w:styleId="4">
    <w:name w:val="heading 4"/>
    <w:basedOn w:val="a"/>
    <w:next w:val="a0"/>
    <w:link w:val="40"/>
    <w:qFormat/>
    <w:rsid w:val="00A219C7"/>
    <w:pPr>
      <w:numPr>
        <w:ilvl w:val="3"/>
        <w:numId w:val="9"/>
      </w:numPr>
      <w:tabs>
        <w:tab w:val="left" w:pos="720"/>
      </w:tabs>
      <w:spacing w:before="40" w:after="40"/>
      <w:jc w:val="both"/>
      <w:outlineLvl w:val="3"/>
    </w:pPr>
    <w:rPr>
      <w:i/>
      <w:iCs/>
      <w:lang w:eastAsia="ru-RU"/>
    </w:rPr>
  </w:style>
  <w:style w:type="paragraph" w:styleId="5">
    <w:name w:val="heading 5"/>
    <w:basedOn w:val="a"/>
    <w:next w:val="a0"/>
    <w:link w:val="50"/>
    <w:qFormat/>
    <w:rsid w:val="00A219C7"/>
    <w:pPr>
      <w:tabs>
        <w:tab w:val="left" w:pos="360"/>
      </w:tabs>
      <w:spacing w:before="160" w:after="80"/>
      <w:outlineLvl w:val="4"/>
    </w:pPr>
    <w:rPr>
      <w:smallCap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A219C7"/>
    <w:rPr>
      <w:rFonts w:cs="Times New Roman"/>
      <w:i w:val="0"/>
      <w:iCs w:val="0"/>
    </w:rPr>
  </w:style>
  <w:style w:type="character" w:customStyle="1" w:styleId="WW8Num1z1">
    <w:name w:val="WW8Num1z1"/>
    <w:rsid w:val="00A219C7"/>
    <w:rPr>
      <w:rFonts w:cs="Times New Roman"/>
    </w:rPr>
  </w:style>
  <w:style w:type="character" w:customStyle="1" w:styleId="WW8Num1z3">
    <w:name w:val="WW8Num1z3"/>
    <w:rsid w:val="00A219C7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A219C7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sid w:val="00A219C7"/>
    <w:rPr>
      <w:rFonts w:ascii="Symbol" w:hAnsi="Symbol" w:cs="Symbol"/>
    </w:rPr>
  </w:style>
  <w:style w:type="character" w:customStyle="1" w:styleId="WW8Num4z0">
    <w:name w:val="WW8Num4z0"/>
    <w:rsid w:val="00A219C7"/>
    <w:rPr>
      <w:rFonts w:cs="Times New Roman"/>
    </w:rPr>
  </w:style>
  <w:style w:type="character" w:customStyle="1" w:styleId="WW8Num5z0">
    <w:name w:val="WW8Num5z0"/>
    <w:rsid w:val="00A219C7"/>
    <w:rPr>
      <w:rFonts w:ascii="Times New Roman" w:hAnsi="Times New Roman" w:cs="Times New Roman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A219C7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A219C7"/>
  </w:style>
  <w:style w:type="character" w:customStyle="1" w:styleId="WW8Num7z0">
    <w:name w:val="WW8Num7z0"/>
    <w:rsid w:val="00A219C7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11">
    <w:name w:val="Основной шрифт абзаца1"/>
    <w:rsid w:val="00A219C7"/>
  </w:style>
  <w:style w:type="character" w:customStyle="1" w:styleId="WW-DefaultParagraphFont">
    <w:name w:val="WW-Default Paragraph Font"/>
    <w:rsid w:val="00A219C7"/>
  </w:style>
  <w:style w:type="character" w:customStyle="1" w:styleId="WW-Absatz-Standardschriftart">
    <w:name w:val="WW-Absatz-Standardschriftart"/>
    <w:rsid w:val="00A219C7"/>
  </w:style>
  <w:style w:type="character" w:customStyle="1" w:styleId="WW-Absatz-Standardschriftart1">
    <w:name w:val="WW-Absatz-Standardschriftart1"/>
    <w:rsid w:val="00A219C7"/>
  </w:style>
  <w:style w:type="character" w:customStyle="1" w:styleId="WW-Absatz-Standardschriftart11">
    <w:name w:val="WW-Absatz-Standardschriftart11"/>
    <w:rsid w:val="00A219C7"/>
  </w:style>
  <w:style w:type="character" w:customStyle="1" w:styleId="WW-Absatz-Standardschriftart111">
    <w:name w:val="WW-Absatz-Standardschriftart111"/>
    <w:rsid w:val="00A219C7"/>
  </w:style>
  <w:style w:type="character" w:customStyle="1" w:styleId="WW-Absatz-Standardschriftart1111">
    <w:name w:val="WW-Absatz-Standardschriftart1111"/>
    <w:rsid w:val="00A219C7"/>
  </w:style>
  <w:style w:type="character" w:customStyle="1" w:styleId="WW-Absatz-Standardschriftart11111">
    <w:name w:val="WW-Absatz-Standardschriftart11111"/>
    <w:rsid w:val="00A219C7"/>
  </w:style>
  <w:style w:type="character" w:customStyle="1" w:styleId="WW-Absatz-Standardschriftart111111">
    <w:name w:val="WW-Absatz-Standardschriftart111111"/>
    <w:rsid w:val="00A219C7"/>
  </w:style>
  <w:style w:type="character" w:customStyle="1" w:styleId="WW-Absatz-Standardschriftart1111111">
    <w:name w:val="WW-Absatz-Standardschriftart1111111"/>
    <w:rsid w:val="00A219C7"/>
  </w:style>
  <w:style w:type="character" w:customStyle="1" w:styleId="WW8Num1z4">
    <w:name w:val="WW8Num1z4"/>
    <w:rsid w:val="00A219C7"/>
    <w:rPr>
      <w:rFonts w:cs="Times New Roman"/>
    </w:rPr>
  </w:style>
  <w:style w:type="character" w:customStyle="1" w:styleId="WW-Absatz-Standardschriftart11111111">
    <w:name w:val="WW-Absatz-Standardschriftart11111111"/>
    <w:rsid w:val="00A219C7"/>
  </w:style>
  <w:style w:type="character" w:customStyle="1" w:styleId="WW8Num2z1">
    <w:name w:val="WW8Num2z1"/>
    <w:rsid w:val="00A219C7"/>
    <w:rPr>
      <w:rFonts w:cs="Times New Roman"/>
    </w:rPr>
  </w:style>
  <w:style w:type="character" w:customStyle="1" w:styleId="WW8Num3z1">
    <w:name w:val="WW8Num3z1"/>
    <w:rsid w:val="00A219C7"/>
    <w:rPr>
      <w:rFonts w:ascii="Courier New" w:hAnsi="Courier New" w:cs="Courier New"/>
    </w:rPr>
  </w:style>
  <w:style w:type="character" w:customStyle="1" w:styleId="WW8Num3z2">
    <w:name w:val="WW8Num3z2"/>
    <w:rsid w:val="00A219C7"/>
    <w:rPr>
      <w:rFonts w:ascii="Wingdings" w:hAnsi="Wingdings" w:cs="Wingdings"/>
    </w:rPr>
  </w:style>
  <w:style w:type="character" w:customStyle="1" w:styleId="WW8Num5z1">
    <w:name w:val="WW8Num5z1"/>
    <w:rsid w:val="00A219C7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sid w:val="00A219C7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A219C7"/>
    <w:rPr>
      <w:rFonts w:cs="Times New Roman"/>
    </w:rPr>
  </w:style>
  <w:style w:type="character" w:customStyle="1" w:styleId="WW8Num7z1">
    <w:name w:val="WW8Num7z1"/>
    <w:rsid w:val="00A219C7"/>
    <w:rPr>
      <w:rFonts w:cs="Times New Roman"/>
    </w:rPr>
  </w:style>
  <w:style w:type="character" w:customStyle="1" w:styleId="WW8Num8z0">
    <w:name w:val="WW8Num8z0"/>
    <w:rsid w:val="00A219C7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A219C7"/>
  </w:style>
  <w:style w:type="paragraph" w:customStyle="1" w:styleId="Heading">
    <w:name w:val="Heading"/>
    <w:basedOn w:val="a"/>
    <w:next w:val="a0"/>
    <w:rsid w:val="00A219C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0">
    <w:name w:val="Body Text"/>
    <w:basedOn w:val="a"/>
    <w:link w:val="a4"/>
    <w:rsid w:val="00A219C7"/>
    <w:pPr>
      <w:spacing w:after="6"/>
      <w:ind w:firstLine="288"/>
      <w:jc w:val="both"/>
    </w:pPr>
    <w:rPr>
      <w:spacing w:val="-1"/>
    </w:rPr>
  </w:style>
  <w:style w:type="character" w:customStyle="1" w:styleId="a4">
    <w:name w:val="Основной текст Знак"/>
    <w:basedOn w:val="a1"/>
    <w:link w:val="a0"/>
    <w:rsid w:val="00A219C7"/>
    <w:rPr>
      <w:rFonts w:ascii="Times New Roman" w:eastAsia="SimSun" w:hAnsi="Times New Roman"/>
      <w:spacing w:val="-1"/>
      <w:sz w:val="20"/>
      <w:szCs w:val="20"/>
      <w:lang w:val="en-US" w:eastAsia="zh-CN"/>
    </w:rPr>
  </w:style>
  <w:style w:type="paragraph" w:customStyle="1" w:styleId="Index">
    <w:name w:val="Index"/>
    <w:basedOn w:val="a"/>
    <w:rsid w:val="00A219C7"/>
    <w:pPr>
      <w:suppressLineNumbers/>
    </w:pPr>
    <w:rPr>
      <w:rFonts w:cs="Lohit Hindi"/>
    </w:rPr>
  </w:style>
  <w:style w:type="paragraph" w:customStyle="1" w:styleId="Abstract">
    <w:name w:val="Abstract"/>
    <w:rsid w:val="00A219C7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A219C7"/>
    <w:pPr>
      <w:suppressAutoHyphens/>
      <w:jc w:val="center"/>
    </w:pPr>
    <w:rPr>
      <w:rFonts w:eastAsia="SimSun"/>
      <w:lang w:val="en-US" w:eastAsia="zh-CN"/>
    </w:rPr>
  </w:style>
  <w:style w:type="paragraph" w:customStyle="1" w:styleId="Author">
    <w:name w:val="Author"/>
    <w:rsid w:val="00A219C7"/>
    <w:pPr>
      <w:suppressAutoHyphens/>
      <w:spacing w:before="360" w:after="40"/>
      <w:jc w:val="center"/>
    </w:pPr>
    <w:rPr>
      <w:rFonts w:eastAsia="SimSun"/>
      <w:lang w:val="en-US" w:eastAsia="ru-RU"/>
    </w:rPr>
  </w:style>
  <w:style w:type="paragraph" w:customStyle="1" w:styleId="bulletlist">
    <w:name w:val="bullet list"/>
    <w:basedOn w:val="a0"/>
    <w:rsid w:val="00A219C7"/>
    <w:pPr>
      <w:numPr>
        <w:numId w:val="10"/>
      </w:numPr>
      <w:tabs>
        <w:tab w:val="left" w:pos="648"/>
      </w:tabs>
    </w:pPr>
  </w:style>
  <w:style w:type="paragraph" w:customStyle="1" w:styleId="equation">
    <w:name w:val="equation"/>
    <w:basedOn w:val="a"/>
    <w:rsid w:val="00A219C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219C7"/>
    <w:pPr>
      <w:numPr>
        <w:numId w:val="11"/>
      </w:numPr>
      <w:suppressAutoHyphens/>
      <w:spacing w:before="80" w:after="200"/>
      <w:jc w:val="center"/>
    </w:pPr>
    <w:rPr>
      <w:rFonts w:eastAsia="SimSun"/>
      <w:sz w:val="16"/>
      <w:szCs w:val="16"/>
      <w:lang w:val="en-US" w:eastAsia="ru-RU"/>
    </w:rPr>
  </w:style>
  <w:style w:type="paragraph" w:customStyle="1" w:styleId="footnote">
    <w:name w:val="footnote"/>
    <w:rsid w:val="00A219C7"/>
    <w:pPr>
      <w:numPr>
        <w:numId w:val="1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val="en-US" w:eastAsia="zh-CN"/>
    </w:rPr>
  </w:style>
  <w:style w:type="paragraph" w:customStyle="1" w:styleId="keywords">
    <w:name w:val="key words"/>
    <w:rsid w:val="00A219C7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val="en-US" w:eastAsia="ru-RU"/>
    </w:rPr>
  </w:style>
  <w:style w:type="paragraph" w:customStyle="1" w:styleId="papersubtitle">
    <w:name w:val="paper subtitle"/>
    <w:rsid w:val="00A219C7"/>
    <w:pPr>
      <w:suppressAutoHyphens/>
      <w:spacing w:after="120"/>
      <w:jc w:val="center"/>
    </w:pPr>
    <w:rPr>
      <w:rFonts w:eastAsia="MS Mincho"/>
      <w:sz w:val="28"/>
      <w:szCs w:val="28"/>
      <w:lang w:val="en-US" w:eastAsia="ru-RU"/>
    </w:rPr>
  </w:style>
  <w:style w:type="paragraph" w:customStyle="1" w:styleId="papertitle">
    <w:name w:val="paper title"/>
    <w:rsid w:val="00A219C7"/>
    <w:pPr>
      <w:suppressAutoHyphens/>
      <w:spacing w:after="120"/>
      <w:jc w:val="center"/>
    </w:pPr>
    <w:rPr>
      <w:rFonts w:eastAsia="MS Mincho"/>
      <w:sz w:val="48"/>
      <w:szCs w:val="48"/>
      <w:lang w:val="en-US" w:eastAsia="ru-RU"/>
    </w:rPr>
  </w:style>
  <w:style w:type="paragraph" w:customStyle="1" w:styleId="references">
    <w:name w:val="references"/>
    <w:rsid w:val="00A219C7"/>
    <w:pPr>
      <w:numPr>
        <w:numId w:val="13"/>
      </w:numPr>
      <w:suppressAutoHyphens/>
      <w:spacing w:after="50" w:line="180" w:lineRule="atLeast"/>
      <w:jc w:val="both"/>
    </w:pPr>
    <w:rPr>
      <w:rFonts w:eastAsia="MS Mincho"/>
      <w:sz w:val="18"/>
      <w:szCs w:val="16"/>
      <w:lang w:val="en-US" w:eastAsia="ru-RU"/>
    </w:rPr>
  </w:style>
  <w:style w:type="paragraph" w:customStyle="1" w:styleId="sponsors">
    <w:name w:val="sponsors"/>
    <w:rsid w:val="00A219C7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val="en-US" w:eastAsia="zh-CN"/>
    </w:rPr>
  </w:style>
  <w:style w:type="paragraph" w:customStyle="1" w:styleId="tablecolhead">
    <w:name w:val="table col head"/>
    <w:basedOn w:val="a"/>
    <w:rsid w:val="00A219C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219C7"/>
    <w:rPr>
      <w:i/>
      <w:iCs/>
      <w:sz w:val="15"/>
      <w:szCs w:val="15"/>
    </w:rPr>
  </w:style>
  <w:style w:type="paragraph" w:customStyle="1" w:styleId="tablecopy">
    <w:name w:val="table copy"/>
    <w:rsid w:val="00A219C7"/>
    <w:pPr>
      <w:suppressAutoHyphens/>
      <w:jc w:val="both"/>
    </w:pPr>
    <w:rPr>
      <w:rFonts w:eastAsia="SimSun"/>
      <w:sz w:val="16"/>
      <w:szCs w:val="16"/>
      <w:lang w:val="en-US" w:eastAsia="ru-RU"/>
    </w:rPr>
  </w:style>
  <w:style w:type="paragraph" w:customStyle="1" w:styleId="tablefootnote">
    <w:name w:val="table footnote"/>
    <w:rsid w:val="00A219C7"/>
    <w:pPr>
      <w:suppressAutoHyphens/>
      <w:spacing w:before="60" w:after="30"/>
      <w:jc w:val="right"/>
    </w:pPr>
    <w:rPr>
      <w:rFonts w:eastAsia="SimSun"/>
      <w:sz w:val="12"/>
      <w:szCs w:val="12"/>
      <w:lang w:val="en-US" w:eastAsia="zh-CN"/>
    </w:rPr>
  </w:style>
  <w:style w:type="paragraph" w:customStyle="1" w:styleId="tablehead">
    <w:name w:val="table head"/>
    <w:rsid w:val="00A219C7"/>
    <w:pPr>
      <w:numPr>
        <w:numId w:val="14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val="en-US" w:eastAsia="ru-RU"/>
    </w:rPr>
  </w:style>
  <w:style w:type="paragraph" w:customStyle="1" w:styleId="Framecontents">
    <w:name w:val="Frame contents"/>
    <w:basedOn w:val="a0"/>
    <w:rsid w:val="00A219C7"/>
  </w:style>
  <w:style w:type="paragraph" w:customStyle="1" w:styleId="TableContents">
    <w:name w:val="Table Contents"/>
    <w:basedOn w:val="a"/>
    <w:rsid w:val="00A219C7"/>
    <w:pPr>
      <w:suppressLineNumbers/>
    </w:pPr>
  </w:style>
  <w:style w:type="paragraph" w:customStyle="1" w:styleId="TableHeading">
    <w:name w:val="Table Heading"/>
    <w:basedOn w:val="TableContents"/>
    <w:rsid w:val="00A219C7"/>
    <w:rPr>
      <w:b/>
      <w:bCs/>
    </w:rPr>
  </w:style>
  <w:style w:type="paragraph" w:customStyle="1" w:styleId="21">
    <w:name w:val="Основной текст 21"/>
    <w:basedOn w:val="a"/>
    <w:rsid w:val="00A219C7"/>
    <w:pPr>
      <w:ind w:firstLine="284"/>
      <w:jc w:val="both"/>
    </w:pPr>
    <w:rPr>
      <w:rFonts w:eastAsia="Times New Roman"/>
      <w:lang w:eastAsia="ru-RU"/>
    </w:rPr>
  </w:style>
  <w:style w:type="character" w:customStyle="1" w:styleId="10">
    <w:name w:val="Заголовок 1 Знак"/>
    <w:basedOn w:val="a1"/>
    <w:link w:val="1"/>
    <w:rsid w:val="00A219C7"/>
    <w:rPr>
      <w:rFonts w:ascii="Times New Roman" w:eastAsia="SimSun" w:hAnsi="Times New Roman" w:cs="Times New Roman"/>
      <w:smallCaps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A219C7"/>
    <w:rPr>
      <w:rFonts w:ascii="Times New Roman" w:eastAsia="SimSun" w:hAnsi="Times New Roman" w:cs="Times New Roman"/>
      <w:smallCaps/>
      <w:sz w:val="20"/>
      <w:szCs w:val="20"/>
      <w:lang w:eastAsia="ru-RU"/>
    </w:rPr>
  </w:style>
  <w:style w:type="paragraph" w:styleId="a5">
    <w:name w:val="caption"/>
    <w:basedOn w:val="a"/>
    <w:qFormat/>
    <w:rsid w:val="00A219C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6">
    <w:name w:val="List"/>
    <w:basedOn w:val="a0"/>
    <w:rsid w:val="00A219C7"/>
    <w:rPr>
      <w:rFonts w:cs="Lohit Hindi"/>
    </w:rPr>
  </w:style>
  <w:style w:type="paragraph" w:styleId="a7">
    <w:name w:val="List Paragraph"/>
    <w:basedOn w:val="a"/>
    <w:uiPriority w:val="34"/>
    <w:qFormat/>
    <w:rsid w:val="00A219C7"/>
    <w:pPr>
      <w:ind w:left="720"/>
      <w:contextualSpacing/>
    </w:pPr>
  </w:style>
  <w:style w:type="paragraph" w:customStyle="1" w:styleId="16">
    <w:name w:val="Заголовок 16"/>
    <w:basedOn w:val="1"/>
    <w:link w:val="160"/>
    <w:qFormat/>
    <w:rsid w:val="00B35F82"/>
    <w:pPr>
      <w:numPr>
        <w:numId w:val="15"/>
      </w:numPr>
      <w:tabs>
        <w:tab w:val="clear" w:pos="216"/>
        <w:tab w:val="clear" w:pos="283"/>
        <w:tab w:val="clear" w:pos="340"/>
        <w:tab w:val="clear" w:pos="397"/>
      </w:tabs>
      <w:spacing w:before="0" w:after="160" w:line="360" w:lineRule="auto"/>
      <w:ind w:left="567" w:hanging="567"/>
    </w:pPr>
    <w:rPr>
      <w:rFonts w:eastAsiaTheme="majorEastAsia"/>
      <w:b/>
      <w:smallCaps w:val="0"/>
      <w:color w:val="000000" w:themeColor="text1"/>
      <w:sz w:val="32"/>
      <w:szCs w:val="28"/>
    </w:rPr>
  </w:style>
  <w:style w:type="paragraph" w:customStyle="1" w:styleId="14">
    <w:name w:val="Заголовок 14"/>
    <w:basedOn w:val="2"/>
    <w:link w:val="140"/>
    <w:qFormat/>
    <w:rsid w:val="00B35F82"/>
    <w:pPr>
      <w:numPr>
        <w:numId w:val="15"/>
      </w:numPr>
      <w:spacing w:before="360" w:after="120" w:line="360" w:lineRule="auto"/>
      <w:ind w:left="567" w:hanging="567"/>
    </w:pPr>
    <w:rPr>
      <w:rFonts w:eastAsiaTheme="majorEastAsia"/>
      <w:b/>
      <w:i w:val="0"/>
      <w:iCs w:val="0"/>
      <w:color w:val="000000" w:themeColor="text1"/>
      <w:sz w:val="28"/>
      <w:szCs w:val="28"/>
      <w:lang w:eastAsia="en-US"/>
    </w:rPr>
  </w:style>
  <w:style w:type="character" w:customStyle="1" w:styleId="160">
    <w:name w:val="Заголовок 16 Знак"/>
    <w:basedOn w:val="10"/>
    <w:link w:val="16"/>
    <w:rsid w:val="00B35F82"/>
    <w:rPr>
      <w:rFonts w:ascii="Times New Roman" w:eastAsiaTheme="majorEastAsia" w:hAnsi="Times New Roman" w:cs="Times New Roman"/>
      <w:b/>
      <w:smallCaps w:val="0"/>
      <w:color w:val="000000" w:themeColor="text1"/>
      <w:sz w:val="32"/>
      <w:szCs w:val="28"/>
      <w:lang w:eastAsia="ru-RU"/>
    </w:rPr>
  </w:style>
  <w:style w:type="character" w:customStyle="1" w:styleId="140">
    <w:name w:val="Заголовок 14 Знак"/>
    <w:basedOn w:val="a1"/>
    <w:link w:val="14"/>
    <w:rsid w:val="00B35F82"/>
    <w:rPr>
      <w:rFonts w:eastAsiaTheme="majorEastAsia"/>
      <w:b/>
      <w:color w:val="000000" w:themeColor="text1"/>
      <w:sz w:val="28"/>
      <w:szCs w:val="28"/>
    </w:rPr>
  </w:style>
  <w:style w:type="paragraph" w:styleId="a8">
    <w:name w:val="Normal (Web)"/>
    <w:basedOn w:val="a"/>
    <w:uiPriority w:val="99"/>
    <w:unhideWhenUsed/>
    <w:rsid w:val="00B3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avaDoc-">
    <w:name w:val="JavaDoc - обычный"/>
    <w:basedOn w:val="a"/>
    <w:link w:val="JavaDoc-0"/>
    <w:qFormat/>
    <w:rsid w:val="00B35F82"/>
    <w:pPr>
      <w:spacing w:after="80" w:line="276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customStyle="1" w:styleId="JavaDoc-0">
    <w:name w:val="JavaDoc - обычный Знак"/>
    <w:basedOn w:val="a1"/>
    <w:link w:val="JavaDoc-"/>
    <w:rsid w:val="00B35F82"/>
    <w:rPr>
      <w:rFonts w:cstheme="minorBidi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</dc:creator>
  <cp:keywords/>
  <dc:description/>
  <cp:lastModifiedBy>voit</cp:lastModifiedBy>
  <cp:revision>4</cp:revision>
  <dcterms:created xsi:type="dcterms:W3CDTF">2018-06-10T08:28:00Z</dcterms:created>
  <dcterms:modified xsi:type="dcterms:W3CDTF">2018-06-10T08:55:00Z</dcterms:modified>
</cp:coreProperties>
</file>