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73" w:rsidRPr="00C60373" w:rsidRDefault="00C60373" w:rsidP="00C60373">
      <w:pPr>
        <w:numPr>
          <w:ilvl w:val="0"/>
          <w:numId w:val="9"/>
        </w:numPr>
        <w:shd w:val="clear" w:color="auto" w:fill="FFFFFF"/>
        <w:tabs>
          <w:tab w:val="clear" w:pos="0"/>
        </w:tabs>
        <w:spacing w:before="75" w:after="75"/>
        <w:ind w:firstLine="0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C60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10.3. Лингвистическое обеспечение САПР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Это совокупность языков, используемых в процессе разработки и эксплуатации </w:t>
      </w:r>
      <w:bookmarkStart w:id="1" w:name="keyword72"/>
      <w:bookmarkEnd w:id="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обмена информацией между человеком и ЭВМ. Термином "язык" в широком смысле называют любое средство общения, любую систему символов или знаков для обмена информацией.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" w:name="keyword73"/>
      <w:bookmarkEnd w:id="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Лингвистическое обеспечение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" w:name="keyword74"/>
      <w:bookmarkEnd w:id="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состоит из </w:t>
      </w:r>
      <w:bookmarkStart w:id="4" w:name="keyword75"/>
      <w:bookmarkEnd w:id="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проектирования и управления.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" w:name="keyword76"/>
      <w:bookmarkEnd w:id="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служат для разработки и редактирования системного и прикладного программного обеспечения </w:t>
      </w:r>
      <w:bookmarkStart w:id="6" w:name="keyword77"/>
      <w:bookmarkEnd w:id="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Они базируются на </w:t>
      </w:r>
      <w:bookmarkStart w:id="7" w:name="keyword78"/>
      <w:bookmarkEnd w:id="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алгоритмических языках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 наборе символов и правил образования конструкций из этих символов для задания алгоритмов решения задач </w:t>
      </w:r>
      <w:proofErr w:type="gramStart"/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bookmarkStart w:id="8" w:name="keyword79"/>
      <w:bookmarkEnd w:id="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</w:t>
      </w:r>
      <w:proofErr w:type="gramEnd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подробно изучаются в курсе "</w:t>
      </w:r>
      <w:bookmarkStart w:id="9" w:name="keyword80"/>
      <w:bookmarkEnd w:id="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Информатика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").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0" w:name="keyword81"/>
      <w:bookmarkEnd w:id="10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проектирования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проблемно-ориентированные языки, служащие для обмена информацией об объектах и процессе проектирования между пользователем и ЭВМ.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" w:name="keyword82"/>
      <w:bookmarkEnd w:id="1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управления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служат для формирования команд управления технологическим оборудованием, устройствами </w:t>
      </w:r>
      <w:bookmarkStart w:id="12" w:name="keyword83"/>
      <w:bookmarkEnd w:id="1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документирования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3" w:name="keyword84"/>
      <w:bookmarkEnd w:id="1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периферийными устройствами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ЭВМ.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Существуют различные уровни </w:t>
      </w:r>
      <w:bookmarkStart w:id="14" w:name="keyword85"/>
      <w:bookmarkEnd w:id="1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высокие, более удобные для пользователя, и низкие, близкие к машинным языкам.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5" w:name="keyword86"/>
      <w:bookmarkEnd w:id="1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записанная на некотором </w:t>
      </w:r>
      <w:bookmarkStart w:id="16" w:name="keyword87"/>
      <w:bookmarkEnd w:id="1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языке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высокого уровня, называется </w:t>
      </w:r>
      <w:bookmarkStart w:id="17" w:name="keyword88"/>
      <w:bookmarkEnd w:id="1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исходной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Прежде чем </w:t>
      </w:r>
      <w:bookmarkStart w:id="18" w:name="keyword89"/>
      <w:bookmarkEnd w:id="1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исходная программа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исполнена, она должна быть преобразована в машинную форму, соответствующую ЭВМ данного типа. Подобные преобразования осуществляются специальными программами, называемыми </w:t>
      </w:r>
      <w:bookmarkStart w:id="19" w:name="keyword90"/>
      <w:bookmarkEnd w:id="1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языковыми процессорами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Основные типы </w:t>
      </w:r>
      <w:bookmarkStart w:id="20" w:name="keyword91"/>
      <w:bookmarkEnd w:id="20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языковых процессоров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21" w:name="keyword92"/>
      <w:bookmarkEnd w:id="2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трансляторы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интерпретаторы; соответственно, преобразования программ называют </w:t>
      </w:r>
      <w:bookmarkStart w:id="22" w:name="keyword93"/>
      <w:bookmarkEnd w:id="2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трансляцией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23" w:name="keyword94"/>
      <w:bookmarkEnd w:id="2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интерпретацией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4" w:name="keyword95"/>
      <w:bookmarkEnd w:id="2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Трансляцией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называют перевод всего текста программы на исходном языке </w:t>
      </w:r>
      <w:proofErr w:type="gramStart"/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bookmarkStart w:id="25" w:name="keyword96"/>
      <w:bookmarkEnd w:id="2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исходной</w:t>
      </w:r>
      <w:proofErr w:type="gramEnd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программы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в текст на объектном языке (объектную программу). Если исходный язык является </w:t>
      </w:r>
      <w:bookmarkStart w:id="26" w:name="keyword97"/>
      <w:bookmarkEnd w:id="2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языком высокого уровня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объектный - машинным, то </w:t>
      </w:r>
      <w:bookmarkStart w:id="27" w:name="keyword98"/>
      <w:bookmarkEnd w:id="2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транслятор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называют </w:t>
      </w:r>
      <w:bookmarkStart w:id="28" w:name="keyword99"/>
      <w:bookmarkEnd w:id="2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компилятором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исходный язык - машинно-ориентированный (в </w:t>
      </w:r>
      <w:bookmarkStart w:id="29" w:name="keyword100"/>
      <w:bookmarkEnd w:id="2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автокоде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а объектный - машинный, то </w:t>
      </w:r>
      <w:bookmarkStart w:id="30" w:name="keyword101"/>
      <w:bookmarkEnd w:id="30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транслятор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называют </w:t>
      </w:r>
      <w:bookmarkStart w:id="31" w:name="keyword102"/>
      <w:bookmarkEnd w:id="3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ассемблером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исходный и </w:t>
      </w:r>
      <w:bookmarkStart w:id="32" w:name="keyword103"/>
      <w:bookmarkEnd w:id="3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объектный языки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относятся к одному уровню, то </w:t>
      </w:r>
      <w:bookmarkStart w:id="33" w:name="keyword104"/>
      <w:bookmarkEnd w:id="3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транслятор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называют конвертером.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4" w:name="keyword105"/>
      <w:bookmarkEnd w:id="3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методу </w:t>
      </w:r>
      <w:bookmarkStart w:id="35" w:name="keyword106"/>
      <w:bookmarkEnd w:id="3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трансляции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(компиляции) сначала </w:t>
      </w:r>
      <w:bookmarkStart w:id="36" w:name="keyword107"/>
      <w:bookmarkEnd w:id="3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исходная программа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переводится на </w:t>
      </w:r>
      <w:bookmarkStart w:id="37" w:name="keyword108"/>
      <w:bookmarkEnd w:id="3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машинный язык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затем скомпилированная рабочая </w:t>
      </w:r>
      <w:bookmarkStart w:id="38" w:name="keyword109"/>
      <w:bookmarkEnd w:id="3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исполняется.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 </w:t>
      </w:r>
      <w:bookmarkStart w:id="39" w:name="keyword110"/>
      <w:bookmarkEnd w:id="3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интерпретации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перевод </w:t>
      </w:r>
      <w:bookmarkStart w:id="40" w:name="keyword111"/>
      <w:bookmarkEnd w:id="40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исходной программы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рабочую совмещен во времени; очередной оператор </w:t>
      </w:r>
      <w:bookmarkStart w:id="41" w:name="keyword112"/>
      <w:bookmarkEnd w:id="4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исходной </w:t>
      </w:r>
      <w:proofErr w:type="spellStart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программы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анализируется</w:t>
      </w:r>
      <w:proofErr w:type="spellEnd"/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тут же исполняется.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большинстве случаев применение трансляторов приводит к меньшим затратам машинного времени, но к большим затратам машинной памяти, чем при </w:t>
      </w:r>
      <w:bookmarkStart w:id="42" w:name="keyword113"/>
      <w:bookmarkEnd w:id="4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интерпретации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Совокупность </w:t>
      </w:r>
      <w:bookmarkStart w:id="43" w:name="keyword114"/>
      <w:bookmarkEnd w:id="4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языка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соответствующего ему </w:t>
      </w:r>
      <w:bookmarkStart w:id="44" w:name="keyword115"/>
      <w:bookmarkEnd w:id="4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языкового процессора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называют </w:t>
      </w: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системой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5" w:name="keyword116"/>
      <w:bookmarkEnd w:id="4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машинно-зависимых языков представлен </w:t>
      </w:r>
      <w:bookmarkStart w:id="46" w:name="keyword117"/>
      <w:bookmarkEnd w:id="4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Ассемблером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(макроассемблером). Он относится к </w:t>
      </w:r>
      <w:bookmarkStart w:id="47" w:name="keyword118"/>
      <w:bookmarkEnd w:id="4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языкам низкого уровня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применяется для написания программ, явно использующих специфику конкретной аппаратуры.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машинно-ориентированным языкам относится язык </w:t>
      </w:r>
      <w:bookmarkStart w:id="48" w:name="keyword119"/>
      <w:bookmarkEnd w:id="4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(разработан в 1972 г.). В нем объединяются достоинства низкоуровневых возможностей </w:t>
      </w:r>
      <w:bookmarkStart w:id="49" w:name="keyword120"/>
      <w:bookmarkEnd w:id="4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ассемблеров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мощных выразительных средств </w:t>
      </w:r>
      <w:bookmarkStart w:id="50" w:name="keyword121"/>
      <w:bookmarkEnd w:id="50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высокого уровня. Язык </w:t>
      </w:r>
      <w:bookmarkStart w:id="51" w:name="keyword122"/>
      <w:bookmarkEnd w:id="5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одним из претендентов на роль основного </w:t>
      </w:r>
      <w:bookmarkStart w:id="52" w:name="keyword123"/>
      <w:bookmarkEnd w:id="5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языка программирования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53" w:name="keyword124"/>
      <w:bookmarkEnd w:id="5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ориентирован на разработку </w:t>
      </w:r>
      <w:bookmarkStart w:id="54" w:name="keyword125"/>
      <w:bookmarkEnd w:id="5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системных программ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Он, в частности, послужил главным инструментом для создания операционных систем для ЭВМ </w:t>
      </w:r>
      <w:bookmarkStart w:id="55" w:name="keyword126"/>
      <w:bookmarkEnd w:id="5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UNIX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MS </w:t>
      </w:r>
      <w:bookmarkStart w:id="56" w:name="keyword127"/>
      <w:bookmarkEnd w:id="5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DOS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Классификация </w:t>
      </w:r>
      <w:bookmarkStart w:id="57" w:name="keyword128"/>
      <w:bookmarkEnd w:id="5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языков проектирования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приведена на </w:t>
      </w:r>
      <w:hyperlink r:id="rId5" w:anchor="image.10.1" w:history="1">
        <w:r w:rsidRPr="00C60373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рис. 10.1</w:t>
        </w:r>
      </w:hyperlink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8" w:name="keyword129"/>
      <w:bookmarkEnd w:id="5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проектирования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делят на: входные, выходные, сопровождения, промежуточные и внутренние.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Входные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языки служат для задания исходной информации об объектах и целях проектирования. Во входных языках можно выделить две части: непроцедурную, служащую для описания структур объектов, и процедурную, предназначенную для описания заданий на выполнение </w:t>
      </w:r>
      <w:bookmarkStart w:id="59" w:name="keyword130"/>
      <w:bookmarkEnd w:id="5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проектных операций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0" w:name="image.10.1"/>
      <w:bookmarkEnd w:id="60"/>
      <w:r w:rsidRPr="00C60373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909310" cy="3322955"/>
            <wp:effectExtent l="0" t="0" r="0" b="0"/>
            <wp:docPr id="1" name="Рисунок 1" descr="Классификация языков прое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языков проектиро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73" w:rsidRPr="00C60373" w:rsidRDefault="00C60373" w:rsidP="00C60373">
      <w:pPr>
        <w:shd w:val="clear" w:color="auto" w:fill="FFFFFF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C6037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10.1.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Классификация языков проектирования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Этим частям соответствуют языки описания объектов и языки описания заданий. Разновидности первых: схемные языки, графические языки и </w:t>
      </w:r>
      <w:bookmarkStart w:id="61" w:name="keyword131"/>
      <w:bookmarkEnd w:id="6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моделирования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Схемные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языки применяются для описания электрических и электронных схем и содержат данные об элементах схем и их связях друг с другом.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Графические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языки используются для ввода чертежей, геометрических изображений, деталей и т. п. Задание </w:t>
      </w:r>
      <w:bookmarkStart w:id="62" w:name="keyword132"/>
      <w:bookmarkEnd w:id="6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геометрии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деталей осуществляется различными способами: координатным, структурно-символическим (методом типовых графических элементов), аналитическим (математическими уравнениями поверхностей и линий) и рецепторным (мозаичным). Разработаны специальные системы графического программирования.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моделирования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близки к алгоритмическим языкам и применяются для описания процессов в моделируемом объекте.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Выходные языки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используются для представления результатов проектирования в удобном для разработчика виде. Возможные формы представления - таблицы, графики, чертежи, диаграммы, текстовые сообщения. При этом необходимо обеспечить эффективность понимания разработчиком проектных результатов (желательно в графической форме), соблюдение требований стандартов при формировании подлинников конструкторской, программной и технологической документации.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Языки сопровождения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служат для непосредственного общения пользователя с ЭВМ и применяются для корректировки и редактирования данных при выполнении </w:t>
      </w:r>
      <w:bookmarkStart w:id="63" w:name="keyword133"/>
      <w:bookmarkEnd w:id="6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проектных процедур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диалоговых режимах работы с ЭВМ средства языков входного, выходного и сопровождения тесно связаны и объединяются под названием </w:t>
      </w: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диалогового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языка. Современные диалоговые языки широко используют средства машинной графики (графический диалог). Диалог с ЭВМ может быть </w:t>
      </w:r>
      <w:proofErr w:type="spellStart"/>
      <w:proofErr w:type="gramStart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пассивным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,когда</w:t>
      </w:r>
      <w:proofErr w:type="spellEnd"/>
      <w:proofErr w:type="gramEnd"/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инициатор диалога - система, и от пользователя требуются только простые ответы, и </w:t>
      </w: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активным -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двусторонней инициативе диалога. Наиболее распространенная форма </w:t>
      </w:r>
      <w:bookmarkStart w:id="64" w:name="keyword134"/>
      <w:bookmarkEnd w:id="6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пассивного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диалога - это система встроенных, в том числе иерархических, директивных </w:t>
      </w:r>
      <w:bookmarkStart w:id="65" w:name="keyword135"/>
      <w:bookmarkEnd w:id="6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меню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Недиалоговые</w:t>
      </w:r>
      <w:proofErr w:type="spellEnd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системы языков сопровождения ориентированы на </w:t>
      </w:r>
      <w:bookmarkStart w:id="66" w:name="keyword136"/>
      <w:bookmarkEnd w:id="6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пакетный режим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работы ЭВМ.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Промежуточные языки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используются для описания информации в системах поэтапной </w:t>
      </w:r>
      <w:bookmarkStart w:id="67" w:name="keyword137"/>
      <w:bookmarkEnd w:id="6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трансляции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8" w:name="keyword138"/>
      <w:bookmarkEnd w:id="6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исходных программ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Введение таких языков облегчает </w:t>
      </w:r>
      <w:bookmarkStart w:id="69" w:name="keyword139"/>
      <w:bookmarkEnd w:id="6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адаптацию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программных комплексов </w:t>
      </w:r>
      <w:bookmarkStart w:id="70" w:name="keyword140"/>
      <w:bookmarkEnd w:id="70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новым входным языкам, т. е. делает комплекс открытым </w:t>
      </w:r>
      <w:bookmarkStart w:id="71" w:name="keyword141"/>
      <w:bookmarkEnd w:id="7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отношению к новым составляющим </w:t>
      </w:r>
      <w:bookmarkStart w:id="72" w:name="keyword142"/>
      <w:bookmarkEnd w:id="7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лингвистического обеспечения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Внутренние языки 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устанавливают единую форму представления данных (текстовой и графической информации) в памяти ЭВМ </w:t>
      </w:r>
      <w:bookmarkStart w:id="73" w:name="keyword143"/>
      <w:bookmarkEnd w:id="7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подсистемам </w:t>
      </w:r>
      <w:bookmarkStart w:id="74" w:name="keyword144"/>
      <w:bookmarkEnd w:id="7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Принимаются определенные соглашения об интерфейсах отдельных программ, что делает </w:t>
      </w:r>
      <w:bookmarkStart w:id="75" w:name="keyword145"/>
      <w:bookmarkEnd w:id="75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САПР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открытой </w:t>
      </w:r>
      <w:bookmarkStart w:id="76" w:name="keyword146"/>
      <w:bookmarkEnd w:id="76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отношению к новым элементам программного обеспечения.</w:t>
      </w:r>
    </w:p>
    <w:p w:rsidR="00C60373" w:rsidRPr="00C60373" w:rsidRDefault="00C60373" w:rsidP="00C6037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качестве примера современного </w:t>
      </w:r>
      <w:bookmarkStart w:id="77" w:name="keyword147"/>
      <w:bookmarkEnd w:id="77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языка проектирования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указать язык </w:t>
      </w:r>
      <w:bookmarkStart w:id="78" w:name="keyword148"/>
      <w:bookmarkEnd w:id="78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VHDL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79" w:name="keyword149"/>
      <w:bookmarkEnd w:id="79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VHSIC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80" w:name="keyword150"/>
      <w:bookmarkEnd w:id="80"/>
      <w:proofErr w:type="spellStart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hardware</w:t>
      </w:r>
      <w:proofErr w:type="spellEnd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description</w:t>
      </w:r>
      <w:proofErr w:type="spellEnd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language</w:t>
      </w:r>
      <w:proofErr w:type="spellEnd"/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- язык описания аппаратуры на базе сверхвысокоскоростных </w:t>
      </w:r>
      <w:bookmarkStart w:id="81" w:name="keyword151"/>
      <w:bookmarkEnd w:id="81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интегральных схем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Этот язык принят в </w:t>
      </w:r>
      <w:bookmarkStart w:id="82" w:name="keyword152"/>
      <w:bookmarkEnd w:id="82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качестве стандарта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как инструментальное </w:t>
      </w:r>
      <w:bookmarkStart w:id="83" w:name="keyword153"/>
      <w:bookmarkEnd w:id="83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средство автоматизации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проектирования СБИС, ориентированное на методологию </w:t>
      </w:r>
      <w:bookmarkStart w:id="84" w:name="keyword154"/>
      <w:bookmarkEnd w:id="84"/>
      <w:r w:rsidRPr="00C6037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нисходящего проектирования</w:t>
      </w:r>
      <w:r w:rsidRPr="00C6037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 является достаточно универсальным, чтобы охватить все аспекты проектирования изделий в области цифровой электроники.</w:t>
      </w:r>
    </w:p>
    <w:p w:rsidR="00B84DAB" w:rsidRPr="00C60373" w:rsidRDefault="00B84DAB" w:rsidP="00C60373"/>
    <w:sectPr w:rsidR="00B84DAB" w:rsidRPr="00C60373" w:rsidSect="00B84D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DFGothic-EB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pStyle w:val="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AB"/>
    <w:rsid w:val="00057B73"/>
    <w:rsid w:val="00255CAA"/>
    <w:rsid w:val="004133AB"/>
    <w:rsid w:val="00A219C7"/>
    <w:rsid w:val="00AE3032"/>
    <w:rsid w:val="00B84DAB"/>
    <w:rsid w:val="00C6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D8A5"/>
  <w15:chartTrackingRefBased/>
  <w15:docId w15:val="{8F17EC56-1EA0-45AB-8F35-396A921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19C7"/>
  </w:style>
  <w:style w:type="paragraph" w:styleId="1">
    <w:name w:val="heading 1"/>
    <w:basedOn w:val="a"/>
    <w:next w:val="a0"/>
    <w:link w:val="10"/>
    <w:qFormat/>
    <w:rsid w:val="00A219C7"/>
    <w:pPr>
      <w:keepNext/>
      <w:keepLines/>
      <w:numPr>
        <w:numId w:val="9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ru-RU"/>
    </w:rPr>
  </w:style>
  <w:style w:type="paragraph" w:styleId="2">
    <w:name w:val="heading 2"/>
    <w:basedOn w:val="a"/>
    <w:next w:val="a0"/>
    <w:link w:val="20"/>
    <w:qFormat/>
    <w:rsid w:val="00A219C7"/>
    <w:pPr>
      <w:keepNext/>
      <w:keepLines/>
      <w:numPr>
        <w:ilvl w:val="1"/>
        <w:numId w:val="9"/>
      </w:numPr>
      <w:spacing w:before="120" w:after="60"/>
      <w:outlineLvl w:val="1"/>
    </w:pPr>
    <w:rPr>
      <w:i/>
      <w:iCs/>
      <w:lang w:eastAsia="ru-RU"/>
    </w:rPr>
  </w:style>
  <w:style w:type="paragraph" w:styleId="3">
    <w:name w:val="heading 3"/>
    <w:basedOn w:val="a"/>
    <w:next w:val="a0"/>
    <w:link w:val="30"/>
    <w:uiPriority w:val="9"/>
    <w:qFormat/>
    <w:rsid w:val="00A219C7"/>
    <w:pPr>
      <w:numPr>
        <w:ilvl w:val="2"/>
        <w:numId w:val="9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ru-RU"/>
    </w:rPr>
  </w:style>
  <w:style w:type="paragraph" w:styleId="4">
    <w:name w:val="heading 4"/>
    <w:basedOn w:val="a"/>
    <w:next w:val="a0"/>
    <w:link w:val="40"/>
    <w:qFormat/>
    <w:rsid w:val="00A219C7"/>
    <w:pPr>
      <w:numPr>
        <w:ilvl w:val="3"/>
        <w:numId w:val="9"/>
      </w:numPr>
      <w:tabs>
        <w:tab w:val="left" w:pos="720"/>
      </w:tabs>
      <w:spacing w:before="40" w:after="40"/>
      <w:jc w:val="both"/>
      <w:outlineLvl w:val="3"/>
    </w:pPr>
    <w:rPr>
      <w:i/>
      <w:iCs/>
      <w:lang w:eastAsia="ru-RU"/>
    </w:rPr>
  </w:style>
  <w:style w:type="paragraph" w:styleId="5">
    <w:name w:val="heading 5"/>
    <w:basedOn w:val="a"/>
    <w:next w:val="a0"/>
    <w:link w:val="50"/>
    <w:qFormat/>
    <w:rsid w:val="00A219C7"/>
    <w:pPr>
      <w:tabs>
        <w:tab w:val="left" w:pos="360"/>
      </w:tabs>
      <w:spacing w:before="160" w:after="80"/>
      <w:outlineLvl w:val="4"/>
    </w:pPr>
    <w:rPr>
      <w:smallCap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A219C7"/>
    <w:rPr>
      <w:rFonts w:cs="Times New Roman"/>
      <w:i w:val="0"/>
      <w:iCs w:val="0"/>
    </w:rPr>
  </w:style>
  <w:style w:type="character" w:customStyle="1" w:styleId="WW8Num1z1">
    <w:name w:val="WW8Num1z1"/>
    <w:rsid w:val="00A219C7"/>
    <w:rPr>
      <w:rFonts w:cs="Times New Roman"/>
    </w:rPr>
  </w:style>
  <w:style w:type="character" w:customStyle="1" w:styleId="WW8Num1z3">
    <w:name w:val="WW8Num1z3"/>
    <w:rsid w:val="00A219C7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A219C7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sid w:val="00A219C7"/>
    <w:rPr>
      <w:rFonts w:ascii="Symbol" w:hAnsi="Symbol" w:cs="Symbol"/>
    </w:rPr>
  </w:style>
  <w:style w:type="character" w:customStyle="1" w:styleId="WW8Num4z0">
    <w:name w:val="WW8Num4z0"/>
    <w:rsid w:val="00A219C7"/>
    <w:rPr>
      <w:rFonts w:cs="Times New Roman"/>
    </w:rPr>
  </w:style>
  <w:style w:type="character" w:customStyle="1" w:styleId="WW8Num5z0">
    <w:name w:val="WW8Num5z0"/>
    <w:rsid w:val="00A219C7"/>
    <w:rPr>
      <w:rFonts w:ascii="Times New Roman" w:hAnsi="Times New Roman" w:cs="Times New Roman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A219C7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A219C7"/>
  </w:style>
  <w:style w:type="character" w:customStyle="1" w:styleId="WW8Num7z0">
    <w:name w:val="WW8Num7z0"/>
    <w:rsid w:val="00A219C7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11">
    <w:name w:val="Основной шрифт абзаца1"/>
    <w:rsid w:val="00A219C7"/>
  </w:style>
  <w:style w:type="character" w:customStyle="1" w:styleId="WW-DefaultParagraphFont">
    <w:name w:val="WW-Default Paragraph Font"/>
    <w:rsid w:val="00A219C7"/>
  </w:style>
  <w:style w:type="character" w:customStyle="1" w:styleId="WW-Absatz-Standardschriftart">
    <w:name w:val="WW-Absatz-Standardschriftart"/>
    <w:rsid w:val="00A219C7"/>
  </w:style>
  <w:style w:type="character" w:customStyle="1" w:styleId="WW-Absatz-Standardschriftart1">
    <w:name w:val="WW-Absatz-Standardschriftart1"/>
    <w:rsid w:val="00A219C7"/>
  </w:style>
  <w:style w:type="character" w:customStyle="1" w:styleId="WW-Absatz-Standardschriftart11">
    <w:name w:val="WW-Absatz-Standardschriftart11"/>
    <w:rsid w:val="00A219C7"/>
  </w:style>
  <w:style w:type="character" w:customStyle="1" w:styleId="WW-Absatz-Standardschriftart111">
    <w:name w:val="WW-Absatz-Standardschriftart111"/>
    <w:rsid w:val="00A219C7"/>
  </w:style>
  <w:style w:type="character" w:customStyle="1" w:styleId="WW-Absatz-Standardschriftart1111">
    <w:name w:val="WW-Absatz-Standardschriftart1111"/>
    <w:rsid w:val="00A219C7"/>
  </w:style>
  <w:style w:type="character" w:customStyle="1" w:styleId="WW-Absatz-Standardschriftart11111">
    <w:name w:val="WW-Absatz-Standardschriftart11111"/>
    <w:rsid w:val="00A219C7"/>
  </w:style>
  <w:style w:type="character" w:customStyle="1" w:styleId="WW-Absatz-Standardschriftart111111">
    <w:name w:val="WW-Absatz-Standardschriftart111111"/>
    <w:rsid w:val="00A219C7"/>
  </w:style>
  <w:style w:type="character" w:customStyle="1" w:styleId="WW-Absatz-Standardschriftart1111111">
    <w:name w:val="WW-Absatz-Standardschriftart1111111"/>
    <w:rsid w:val="00A219C7"/>
  </w:style>
  <w:style w:type="character" w:customStyle="1" w:styleId="WW8Num1z4">
    <w:name w:val="WW8Num1z4"/>
    <w:rsid w:val="00A219C7"/>
    <w:rPr>
      <w:rFonts w:cs="Times New Roman"/>
    </w:rPr>
  </w:style>
  <w:style w:type="character" w:customStyle="1" w:styleId="WW-Absatz-Standardschriftart11111111">
    <w:name w:val="WW-Absatz-Standardschriftart11111111"/>
    <w:rsid w:val="00A219C7"/>
  </w:style>
  <w:style w:type="character" w:customStyle="1" w:styleId="WW8Num2z1">
    <w:name w:val="WW8Num2z1"/>
    <w:rsid w:val="00A219C7"/>
    <w:rPr>
      <w:rFonts w:cs="Times New Roman"/>
    </w:rPr>
  </w:style>
  <w:style w:type="character" w:customStyle="1" w:styleId="WW8Num3z1">
    <w:name w:val="WW8Num3z1"/>
    <w:rsid w:val="00A219C7"/>
    <w:rPr>
      <w:rFonts w:ascii="Courier New" w:hAnsi="Courier New" w:cs="Courier New"/>
    </w:rPr>
  </w:style>
  <w:style w:type="character" w:customStyle="1" w:styleId="WW8Num3z2">
    <w:name w:val="WW8Num3z2"/>
    <w:rsid w:val="00A219C7"/>
    <w:rPr>
      <w:rFonts w:ascii="Wingdings" w:hAnsi="Wingdings" w:cs="Wingdings"/>
    </w:rPr>
  </w:style>
  <w:style w:type="character" w:customStyle="1" w:styleId="WW8Num5z1">
    <w:name w:val="WW8Num5z1"/>
    <w:rsid w:val="00A219C7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sid w:val="00A219C7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A219C7"/>
    <w:rPr>
      <w:rFonts w:cs="Times New Roman"/>
    </w:rPr>
  </w:style>
  <w:style w:type="character" w:customStyle="1" w:styleId="WW8Num7z1">
    <w:name w:val="WW8Num7z1"/>
    <w:rsid w:val="00A219C7"/>
    <w:rPr>
      <w:rFonts w:cs="Times New Roman"/>
    </w:rPr>
  </w:style>
  <w:style w:type="character" w:customStyle="1" w:styleId="WW8Num8z0">
    <w:name w:val="WW8Num8z0"/>
    <w:rsid w:val="00A219C7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A219C7"/>
  </w:style>
  <w:style w:type="paragraph" w:customStyle="1" w:styleId="Heading">
    <w:name w:val="Heading"/>
    <w:basedOn w:val="a"/>
    <w:next w:val="a0"/>
    <w:rsid w:val="00A219C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0">
    <w:name w:val="Body Text"/>
    <w:basedOn w:val="a"/>
    <w:link w:val="a4"/>
    <w:rsid w:val="00A219C7"/>
    <w:pPr>
      <w:spacing w:after="6"/>
      <w:ind w:firstLine="288"/>
      <w:jc w:val="both"/>
    </w:pPr>
    <w:rPr>
      <w:spacing w:val="-1"/>
    </w:rPr>
  </w:style>
  <w:style w:type="character" w:customStyle="1" w:styleId="a4">
    <w:name w:val="Основной текст Знак"/>
    <w:basedOn w:val="a1"/>
    <w:link w:val="a0"/>
    <w:rsid w:val="00A219C7"/>
    <w:rPr>
      <w:rFonts w:ascii="Times New Roman" w:eastAsia="SimSun" w:hAnsi="Times New Roman"/>
      <w:spacing w:val="-1"/>
      <w:sz w:val="20"/>
      <w:szCs w:val="20"/>
      <w:lang w:val="en-US" w:eastAsia="zh-CN"/>
    </w:rPr>
  </w:style>
  <w:style w:type="paragraph" w:customStyle="1" w:styleId="Index">
    <w:name w:val="Index"/>
    <w:basedOn w:val="a"/>
    <w:rsid w:val="00A219C7"/>
    <w:pPr>
      <w:suppressLineNumbers/>
    </w:pPr>
    <w:rPr>
      <w:rFonts w:cs="Lohit Hindi"/>
    </w:rPr>
  </w:style>
  <w:style w:type="paragraph" w:customStyle="1" w:styleId="Abstract">
    <w:name w:val="Abstract"/>
    <w:rsid w:val="00A219C7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ffiliation">
    <w:name w:val="Affiliation"/>
    <w:rsid w:val="00A219C7"/>
    <w:pPr>
      <w:suppressAutoHyphens/>
      <w:jc w:val="center"/>
    </w:pPr>
    <w:rPr>
      <w:rFonts w:eastAsia="SimSun"/>
      <w:lang w:val="en-US" w:eastAsia="zh-CN"/>
    </w:rPr>
  </w:style>
  <w:style w:type="paragraph" w:customStyle="1" w:styleId="Author">
    <w:name w:val="Author"/>
    <w:rsid w:val="00A219C7"/>
    <w:pPr>
      <w:suppressAutoHyphens/>
      <w:spacing w:before="360" w:after="40"/>
      <w:jc w:val="center"/>
    </w:pPr>
    <w:rPr>
      <w:rFonts w:eastAsia="SimSun"/>
      <w:lang w:val="en-US" w:eastAsia="ru-RU"/>
    </w:rPr>
  </w:style>
  <w:style w:type="paragraph" w:customStyle="1" w:styleId="bulletlist">
    <w:name w:val="bullet list"/>
    <w:basedOn w:val="a0"/>
    <w:rsid w:val="00A219C7"/>
    <w:pPr>
      <w:numPr>
        <w:numId w:val="10"/>
      </w:numPr>
      <w:tabs>
        <w:tab w:val="left" w:pos="648"/>
      </w:tabs>
    </w:pPr>
  </w:style>
  <w:style w:type="paragraph" w:customStyle="1" w:styleId="equation">
    <w:name w:val="equation"/>
    <w:basedOn w:val="a"/>
    <w:rsid w:val="00A219C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219C7"/>
    <w:pPr>
      <w:numPr>
        <w:numId w:val="11"/>
      </w:numPr>
      <w:suppressAutoHyphens/>
      <w:spacing w:before="80" w:after="200"/>
      <w:jc w:val="center"/>
    </w:pPr>
    <w:rPr>
      <w:rFonts w:eastAsia="SimSun"/>
      <w:sz w:val="16"/>
      <w:szCs w:val="16"/>
      <w:lang w:val="en-US" w:eastAsia="ru-RU"/>
    </w:rPr>
  </w:style>
  <w:style w:type="paragraph" w:customStyle="1" w:styleId="footnote">
    <w:name w:val="footnote"/>
    <w:rsid w:val="00A219C7"/>
    <w:pPr>
      <w:numPr>
        <w:numId w:val="1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val="en-US" w:eastAsia="zh-CN"/>
    </w:rPr>
  </w:style>
  <w:style w:type="paragraph" w:customStyle="1" w:styleId="keywords">
    <w:name w:val="key words"/>
    <w:rsid w:val="00A219C7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  <w:lang w:val="en-US" w:eastAsia="ru-RU"/>
    </w:rPr>
  </w:style>
  <w:style w:type="paragraph" w:customStyle="1" w:styleId="papersubtitle">
    <w:name w:val="paper subtitle"/>
    <w:rsid w:val="00A219C7"/>
    <w:pPr>
      <w:suppressAutoHyphens/>
      <w:spacing w:after="120"/>
      <w:jc w:val="center"/>
    </w:pPr>
    <w:rPr>
      <w:rFonts w:eastAsia="MS Mincho"/>
      <w:sz w:val="28"/>
      <w:szCs w:val="28"/>
      <w:lang w:val="en-US" w:eastAsia="ru-RU"/>
    </w:rPr>
  </w:style>
  <w:style w:type="paragraph" w:customStyle="1" w:styleId="papertitle">
    <w:name w:val="paper title"/>
    <w:rsid w:val="00A219C7"/>
    <w:pPr>
      <w:suppressAutoHyphens/>
      <w:spacing w:after="120"/>
      <w:jc w:val="center"/>
    </w:pPr>
    <w:rPr>
      <w:rFonts w:eastAsia="MS Mincho"/>
      <w:sz w:val="48"/>
      <w:szCs w:val="48"/>
      <w:lang w:val="en-US" w:eastAsia="ru-RU"/>
    </w:rPr>
  </w:style>
  <w:style w:type="paragraph" w:customStyle="1" w:styleId="references">
    <w:name w:val="references"/>
    <w:rsid w:val="00A219C7"/>
    <w:pPr>
      <w:numPr>
        <w:numId w:val="13"/>
      </w:numPr>
      <w:suppressAutoHyphens/>
      <w:spacing w:after="50" w:line="180" w:lineRule="atLeast"/>
      <w:jc w:val="both"/>
    </w:pPr>
    <w:rPr>
      <w:rFonts w:eastAsia="MS Mincho"/>
      <w:sz w:val="18"/>
      <w:szCs w:val="16"/>
      <w:lang w:val="en-US" w:eastAsia="ru-RU"/>
    </w:rPr>
  </w:style>
  <w:style w:type="paragraph" w:customStyle="1" w:styleId="sponsors">
    <w:name w:val="sponsors"/>
    <w:rsid w:val="00A219C7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val="en-US" w:eastAsia="zh-CN"/>
    </w:rPr>
  </w:style>
  <w:style w:type="paragraph" w:customStyle="1" w:styleId="tablecolhead">
    <w:name w:val="table col head"/>
    <w:basedOn w:val="a"/>
    <w:rsid w:val="00A219C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219C7"/>
    <w:rPr>
      <w:i/>
      <w:iCs/>
      <w:sz w:val="15"/>
      <w:szCs w:val="15"/>
    </w:rPr>
  </w:style>
  <w:style w:type="paragraph" w:customStyle="1" w:styleId="tablecopy">
    <w:name w:val="table copy"/>
    <w:rsid w:val="00A219C7"/>
    <w:pPr>
      <w:suppressAutoHyphens/>
      <w:jc w:val="both"/>
    </w:pPr>
    <w:rPr>
      <w:rFonts w:eastAsia="SimSun"/>
      <w:sz w:val="16"/>
      <w:szCs w:val="16"/>
      <w:lang w:val="en-US" w:eastAsia="ru-RU"/>
    </w:rPr>
  </w:style>
  <w:style w:type="paragraph" w:customStyle="1" w:styleId="tablefootnote">
    <w:name w:val="table footnote"/>
    <w:rsid w:val="00A219C7"/>
    <w:pPr>
      <w:suppressAutoHyphens/>
      <w:spacing w:before="60" w:after="30"/>
      <w:jc w:val="right"/>
    </w:pPr>
    <w:rPr>
      <w:rFonts w:eastAsia="SimSun"/>
      <w:sz w:val="12"/>
      <w:szCs w:val="12"/>
      <w:lang w:val="en-US" w:eastAsia="zh-CN"/>
    </w:rPr>
  </w:style>
  <w:style w:type="paragraph" w:customStyle="1" w:styleId="tablehead">
    <w:name w:val="table head"/>
    <w:rsid w:val="00A219C7"/>
    <w:pPr>
      <w:numPr>
        <w:numId w:val="14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val="en-US" w:eastAsia="ru-RU"/>
    </w:rPr>
  </w:style>
  <w:style w:type="paragraph" w:customStyle="1" w:styleId="Framecontents">
    <w:name w:val="Frame contents"/>
    <w:basedOn w:val="a0"/>
    <w:rsid w:val="00A219C7"/>
  </w:style>
  <w:style w:type="paragraph" w:customStyle="1" w:styleId="TableContents">
    <w:name w:val="Table Contents"/>
    <w:basedOn w:val="a"/>
    <w:rsid w:val="00A219C7"/>
    <w:pPr>
      <w:suppressLineNumbers/>
    </w:pPr>
  </w:style>
  <w:style w:type="paragraph" w:customStyle="1" w:styleId="TableHeading">
    <w:name w:val="Table Heading"/>
    <w:basedOn w:val="TableContents"/>
    <w:rsid w:val="00A219C7"/>
    <w:rPr>
      <w:b/>
      <w:bCs/>
    </w:rPr>
  </w:style>
  <w:style w:type="paragraph" w:customStyle="1" w:styleId="21">
    <w:name w:val="Основной текст 21"/>
    <w:basedOn w:val="a"/>
    <w:rsid w:val="00A219C7"/>
    <w:pPr>
      <w:ind w:firstLine="284"/>
      <w:jc w:val="both"/>
    </w:pPr>
    <w:rPr>
      <w:rFonts w:eastAsia="Times New Roman"/>
      <w:lang w:eastAsia="ru-RU"/>
    </w:rPr>
  </w:style>
  <w:style w:type="character" w:customStyle="1" w:styleId="10">
    <w:name w:val="Заголовок 1 Знак"/>
    <w:basedOn w:val="a1"/>
    <w:link w:val="1"/>
    <w:rsid w:val="00A219C7"/>
    <w:rPr>
      <w:rFonts w:ascii="Times New Roman" w:eastAsia="SimSun" w:hAnsi="Times New Roman" w:cs="Times New Roman"/>
      <w:smallCaps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A219C7"/>
    <w:rPr>
      <w:rFonts w:ascii="Times New Roman" w:eastAsia="SimSun" w:hAnsi="Times New Roman" w:cs="Times New Roman"/>
      <w:i/>
      <w:i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219C7"/>
    <w:rPr>
      <w:rFonts w:ascii="Times New Roman" w:eastAsia="SimSun" w:hAnsi="Times New Roman" w:cs="Times New Roman"/>
      <w:i/>
      <w:iCs/>
      <w:sz w:val="20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A219C7"/>
    <w:rPr>
      <w:rFonts w:ascii="Times New Roman" w:eastAsia="SimSun" w:hAnsi="Times New Roman" w:cs="Times New Roman"/>
      <w:i/>
      <w:iCs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A219C7"/>
    <w:rPr>
      <w:rFonts w:ascii="Times New Roman" w:eastAsia="SimSun" w:hAnsi="Times New Roman" w:cs="Times New Roman"/>
      <w:smallCaps/>
      <w:sz w:val="20"/>
      <w:szCs w:val="20"/>
      <w:lang w:eastAsia="ru-RU"/>
    </w:rPr>
  </w:style>
  <w:style w:type="paragraph" w:styleId="a5">
    <w:name w:val="caption"/>
    <w:basedOn w:val="a"/>
    <w:qFormat/>
    <w:rsid w:val="00A219C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6">
    <w:name w:val="List"/>
    <w:basedOn w:val="a0"/>
    <w:rsid w:val="00A219C7"/>
    <w:rPr>
      <w:rFonts w:cs="Lohit Hindi"/>
    </w:rPr>
  </w:style>
  <w:style w:type="paragraph" w:styleId="a7">
    <w:name w:val="List Paragraph"/>
    <w:basedOn w:val="a"/>
    <w:uiPriority w:val="34"/>
    <w:qFormat/>
    <w:rsid w:val="00A219C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84DA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B84DAB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6037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C60373"/>
  </w:style>
  <w:style w:type="character" w:customStyle="1" w:styleId="keyword">
    <w:name w:val="keyword"/>
    <w:basedOn w:val="a1"/>
    <w:rsid w:val="00C60373"/>
  </w:style>
  <w:style w:type="character" w:styleId="ab">
    <w:name w:val="Hyperlink"/>
    <w:basedOn w:val="a1"/>
    <w:uiPriority w:val="99"/>
    <w:semiHidden/>
    <w:unhideWhenUsed/>
    <w:rsid w:val="00C60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intuit.ru/studies/courses/650/506/lecture/11505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</dc:creator>
  <cp:keywords/>
  <dc:description/>
  <cp:lastModifiedBy>voit</cp:lastModifiedBy>
  <cp:revision>1</cp:revision>
  <cp:lastPrinted>2017-02-13T08:16:00Z</cp:lastPrinted>
  <dcterms:created xsi:type="dcterms:W3CDTF">2017-02-13T08:09:00Z</dcterms:created>
  <dcterms:modified xsi:type="dcterms:W3CDTF">2017-02-13T14:58:00Z</dcterms:modified>
</cp:coreProperties>
</file>